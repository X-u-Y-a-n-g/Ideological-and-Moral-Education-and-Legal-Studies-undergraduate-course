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0535" w14:textId="77777777" w:rsidR="00575FAA" w:rsidRDefault="00AC02CF">
      <w:r>
        <w:rPr>
          <w:rFonts w:hint="eastAsia"/>
        </w:rPr>
        <w:t>绪论</w:t>
      </w:r>
    </w:p>
    <w:p w14:paraId="15E7A17E" w14:textId="77777777" w:rsidR="00575FAA" w:rsidRDefault="00AC02CF">
      <w:pPr>
        <w:pStyle w:val="a3"/>
        <w:numPr>
          <w:ilvl w:val="0"/>
          <w:numId w:val="1"/>
        </w:numPr>
        <w:ind w:firstLineChars="0"/>
      </w:pPr>
      <w:r>
        <w:rPr>
          <w:rFonts w:hint="eastAsia"/>
        </w:rPr>
        <w:t>我们处在中国特色社会主义新时代</w:t>
      </w:r>
    </w:p>
    <w:p w14:paraId="722B0D14" w14:textId="77777777" w:rsidR="00575FAA" w:rsidRDefault="00AC02CF">
      <w:pPr>
        <w:ind w:firstLine="360"/>
      </w:pPr>
      <w:r>
        <w:rPr>
          <w:rFonts w:hint="eastAsia"/>
        </w:rPr>
        <w:t>1.新时代意味着：</w:t>
      </w:r>
    </w:p>
    <w:p w14:paraId="78A19BD8" w14:textId="77777777" w:rsidR="00575FAA" w:rsidRDefault="00AC02CF">
      <w:pPr>
        <w:pStyle w:val="a3"/>
        <w:numPr>
          <w:ilvl w:val="0"/>
          <w:numId w:val="2"/>
        </w:numPr>
        <w:ind w:firstLineChars="0"/>
        <w:rPr>
          <w:highlight w:val="yellow"/>
        </w:rPr>
      </w:pPr>
      <w:r>
        <w:rPr>
          <w:rFonts w:hint="eastAsia"/>
          <w:highlight w:val="yellow"/>
        </w:rPr>
        <w:t>近代以来历经磨难的中华民族迎来了从站起来、富起来到强起来的伟大飞跃，迎来了实现中华民族伟大复兴的光明前景；</w:t>
      </w:r>
    </w:p>
    <w:p w14:paraId="6AE496BE" w14:textId="77777777" w:rsidR="00575FAA" w:rsidRDefault="00AC02CF">
      <w:pPr>
        <w:pStyle w:val="a3"/>
        <w:numPr>
          <w:ilvl w:val="0"/>
          <w:numId w:val="2"/>
        </w:numPr>
        <w:ind w:firstLineChars="0"/>
        <w:rPr>
          <w:highlight w:val="yellow"/>
        </w:rPr>
      </w:pPr>
      <w:r>
        <w:rPr>
          <w:rFonts w:hint="eastAsia"/>
          <w:highlight w:val="yellow"/>
        </w:rPr>
        <w:t>科学社会主义在2</w:t>
      </w:r>
      <w:r>
        <w:rPr>
          <w:highlight w:val="yellow"/>
        </w:rPr>
        <w:t>1</w:t>
      </w:r>
      <w:r>
        <w:rPr>
          <w:rFonts w:hint="eastAsia"/>
          <w:highlight w:val="yellow"/>
        </w:rPr>
        <w:t>世纪的中国焕发出强大生机活力，在世界上高高举起了中国特色社会主义伟大旗帜；</w:t>
      </w:r>
    </w:p>
    <w:p w14:paraId="5E77D8CE" w14:textId="77777777" w:rsidR="00575FAA" w:rsidRDefault="00AC02CF">
      <w:pPr>
        <w:pStyle w:val="a3"/>
        <w:numPr>
          <w:ilvl w:val="0"/>
          <w:numId w:val="2"/>
        </w:numPr>
        <w:ind w:firstLineChars="0"/>
        <w:rPr>
          <w:highlight w:val="yellow"/>
        </w:rPr>
      </w:pPr>
      <w:r>
        <w:rPr>
          <w:rFonts w:hint="eastAsia"/>
          <w:highlight w:val="yellow"/>
        </w:rPr>
        <w:t>意味着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14:paraId="36C53253" w14:textId="77777777" w:rsidR="00575FAA" w:rsidRDefault="00575FAA"/>
    <w:p w14:paraId="46286BAD" w14:textId="77777777" w:rsidR="00575FAA" w:rsidRDefault="00AC02CF">
      <w:r>
        <w:rPr>
          <w:rFonts w:hint="eastAsia"/>
        </w:rPr>
        <w:t>新时代是什么：</w:t>
      </w:r>
    </w:p>
    <w:p w14:paraId="17B7974E" w14:textId="77777777" w:rsidR="00575FAA" w:rsidRDefault="00AC02CF">
      <w:pPr>
        <w:pStyle w:val="a3"/>
        <w:numPr>
          <w:ilvl w:val="0"/>
          <w:numId w:val="3"/>
        </w:numPr>
        <w:ind w:firstLineChars="0"/>
      </w:pPr>
      <w:r>
        <w:rPr>
          <w:rFonts w:hint="eastAsia"/>
        </w:rPr>
        <w:t>是承前启后、继往开来、在新的历史条件下继续夺取中国特色社会主义伟大胜利的时代；</w:t>
      </w:r>
    </w:p>
    <w:p w14:paraId="79343B70" w14:textId="77777777" w:rsidR="00575FAA" w:rsidRDefault="00AC02CF">
      <w:pPr>
        <w:pStyle w:val="a3"/>
        <w:numPr>
          <w:ilvl w:val="0"/>
          <w:numId w:val="3"/>
        </w:numPr>
        <w:ind w:firstLineChars="0"/>
      </w:pPr>
      <w:r>
        <w:rPr>
          <w:rFonts w:hint="eastAsia"/>
        </w:rPr>
        <w:t>是决胜全面建成小康社会、进而全面建设社会主义现代化强国的时代；</w:t>
      </w:r>
    </w:p>
    <w:p w14:paraId="63D9290D" w14:textId="77777777" w:rsidR="00575FAA" w:rsidRDefault="00AC02CF">
      <w:pPr>
        <w:pStyle w:val="a3"/>
        <w:numPr>
          <w:ilvl w:val="0"/>
          <w:numId w:val="3"/>
        </w:numPr>
        <w:ind w:firstLineChars="0"/>
      </w:pPr>
      <w:r>
        <w:rPr>
          <w:rFonts w:hint="eastAsia"/>
        </w:rPr>
        <w:t>是全国各族人民团结奋斗、不断创造美好生活、逐步实现全体人民共同富裕的时代；</w:t>
      </w:r>
    </w:p>
    <w:p w14:paraId="1D08D12F" w14:textId="77777777" w:rsidR="00575FAA" w:rsidRDefault="00AC02CF">
      <w:pPr>
        <w:pStyle w:val="a3"/>
        <w:numPr>
          <w:ilvl w:val="0"/>
          <w:numId w:val="3"/>
        </w:numPr>
        <w:ind w:firstLineChars="0"/>
      </w:pPr>
      <w:r>
        <w:rPr>
          <w:rFonts w:hint="eastAsia"/>
        </w:rPr>
        <w:t>是全体中华儿女</w:t>
      </w:r>
      <w:proofErr w:type="gramStart"/>
      <w:r>
        <w:rPr>
          <w:rFonts w:hint="eastAsia"/>
        </w:rPr>
        <w:t>勠</w:t>
      </w:r>
      <w:proofErr w:type="gramEnd"/>
      <w:r>
        <w:rPr>
          <w:rFonts w:hint="eastAsia"/>
        </w:rPr>
        <w:t>力同心、奋力实现中华民族伟大复兴中国梦的时代；</w:t>
      </w:r>
    </w:p>
    <w:p w14:paraId="764DBC68" w14:textId="77777777" w:rsidR="00575FAA" w:rsidRDefault="00AC02CF">
      <w:pPr>
        <w:pStyle w:val="a3"/>
        <w:numPr>
          <w:ilvl w:val="0"/>
          <w:numId w:val="3"/>
        </w:numPr>
        <w:ind w:firstLineChars="0"/>
      </w:pPr>
      <w:r>
        <w:rPr>
          <w:rFonts w:hint="eastAsia"/>
        </w:rPr>
        <w:t>是我国日益接近世界舞台中央、不断为人类做出更大贡献的时代。</w:t>
      </w:r>
    </w:p>
    <w:p w14:paraId="1F41D4CC" w14:textId="77777777" w:rsidR="00575FAA" w:rsidRDefault="00575FAA"/>
    <w:p w14:paraId="3B8D690E" w14:textId="77777777" w:rsidR="00575FAA" w:rsidRDefault="00AC02CF">
      <w:pPr>
        <w:pStyle w:val="a3"/>
        <w:numPr>
          <w:ilvl w:val="0"/>
          <w:numId w:val="1"/>
        </w:numPr>
        <w:ind w:firstLineChars="0"/>
        <w:rPr>
          <w:highlight w:val="yellow"/>
        </w:rPr>
      </w:pPr>
      <w:r>
        <w:rPr>
          <w:rFonts w:hint="eastAsia"/>
          <w:highlight w:val="yellow"/>
        </w:rPr>
        <w:t>2.时代新人要以民族复兴为己任</w:t>
      </w:r>
    </w:p>
    <w:p w14:paraId="3B041AD9" w14:textId="77777777" w:rsidR="00575FAA" w:rsidRDefault="00AC02CF">
      <w:pPr>
        <w:rPr>
          <w:highlight w:val="yellow"/>
        </w:rPr>
      </w:pPr>
      <w:r>
        <w:rPr>
          <w:rFonts w:hint="eastAsia"/>
          <w:highlight w:val="yellow"/>
        </w:rPr>
        <w:t>3.要做有理想有本领有担当的时代新人(展)</w:t>
      </w:r>
    </w:p>
    <w:p w14:paraId="2786CBBA" w14:textId="77777777" w:rsidR="00575FAA" w:rsidRDefault="00AC02CF">
      <w:pPr>
        <w:pStyle w:val="a3"/>
        <w:numPr>
          <w:ilvl w:val="0"/>
          <w:numId w:val="4"/>
        </w:numPr>
        <w:ind w:firstLineChars="0"/>
        <w:rPr>
          <w:highlight w:val="yellow"/>
        </w:rPr>
      </w:pPr>
      <w:r>
        <w:rPr>
          <w:rFonts w:hint="eastAsia"/>
          <w:highlight w:val="yellow"/>
        </w:rPr>
        <w:t>要有崇高的理想信念，牢记使命，自信自励；</w:t>
      </w:r>
    </w:p>
    <w:p w14:paraId="794270B0" w14:textId="77777777" w:rsidR="00575FAA" w:rsidRDefault="00AC02CF">
      <w:pPr>
        <w:pStyle w:val="a3"/>
        <w:numPr>
          <w:ilvl w:val="0"/>
          <w:numId w:val="4"/>
        </w:numPr>
        <w:ind w:firstLineChars="0"/>
        <w:rPr>
          <w:highlight w:val="yellow"/>
        </w:rPr>
      </w:pPr>
      <w:r>
        <w:rPr>
          <w:rFonts w:hint="eastAsia"/>
          <w:highlight w:val="yellow"/>
        </w:rPr>
        <w:t>要有高强的本领才干，勤奋学习，全面发展；</w:t>
      </w:r>
    </w:p>
    <w:p w14:paraId="04EA1324" w14:textId="77777777" w:rsidR="00575FAA" w:rsidRDefault="00AC02CF">
      <w:pPr>
        <w:pStyle w:val="a3"/>
        <w:numPr>
          <w:ilvl w:val="0"/>
          <w:numId w:val="4"/>
        </w:numPr>
        <w:ind w:firstLineChars="0"/>
        <w:rPr>
          <w:highlight w:val="yellow"/>
        </w:rPr>
      </w:pPr>
      <w:r>
        <w:rPr>
          <w:rFonts w:hint="eastAsia"/>
          <w:highlight w:val="yellow"/>
        </w:rPr>
        <w:t>要有天下兴亡、匹夫有责的担当精神，讲求奉献，实干进取；</w:t>
      </w:r>
    </w:p>
    <w:p w14:paraId="22ED01A7" w14:textId="77777777" w:rsidR="00575FAA" w:rsidRDefault="00575FAA">
      <w:pPr>
        <w:rPr>
          <w:highlight w:val="yellow"/>
        </w:rPr>
      </w:pPr>
    </w:p>
    <w:p w14:paraId="796538A2" w14:textId="77777777" w:rsidR="00575FAA" w:rsidRDefault="00AC02CF">
      <w:pPr>
        <w:rPr>
          <w:highlight w:val="yellow"/>
        </w:rPr>
      </w:pPr>
      <w:r>
        <w:rPr>
          <w:rFonts w:hint="eastAsia"/>
          <w:highlight w:val="yellow"/>
        </w:rPr>
        <w:t>提升思想道德素质与法律素养（思想道德与法律建设的相关性、矛盾统一性）</w:t>
      </w:r>
    </w:p>
    <w:p w14:paraId="3B3A9E4E" w14:textId="77777777" w:rsidR="00575FAA" w:rsidRDefault="00575FAA">
      <w:pPr>
        <w:rPr>
          <w:color w:val="C00000"/>
          <w:highlight w:val="yellow"/>
        </w:rPr>
      </w:pPr>
    </w:p>
    <w:p w14:paraId="52D7EF20" w14:textId="77777777" w:rsidR="00575FAA" w:rsidRDefault="00575FAA"/>
    <w:p w14:paraId="40FD81D5" w14:textId="77777777" w:rsidR="00575FAA" w:rsidRDefault="00AC02CF">
      <w:r>
        <w:rPr>
          <w:rFonts w:hint="eastAsia"/>
        </w:rPr>
        <w:t>第一章：人生的青春之问</w:t>
      </w:r>
    </w:p>
    <w:p w14:paraId="586A8EBC" w14:textId="77777777" w:rsidR="00575FAA" w:rsidRDefault="00AC02CF">
      <w:pPr>
        <w:ind w:firstLine="420"/>
      </w:pPr>
      <w:r>
        <w:rPr>
          <w:rFonts w:hint="eastAsia"/>
        </w:rPr>
        <w:t>第一节：人生观是对人生的总的看法</w:t>
      </w:r>
    </w:p>
    <w:p w14:paraId="0AF2B1A5" w14:textId="77777777" w:rsidR="00575FAA" w:rsidRDefault="00AC02CF">
      <w:pPr>
        <w:pStyle w:val="a3"/>
        <w:numPr>
          <w:ilvl w:val="0"/>
          <w:numId w:val="5"/>
        </w:numPr>
        <w:ind w:firstLineChars="0"/>
      </w:pPr>
      <w:r>
        <w:rPr>
          <w:rFonts w:hint="eastAsia"/>
        </w:rPr>
        <w:t>人生与4.人生观</w:t>
      </w:r>
    </w:p>
    <w:p w14:paraId="3569A2D1" w14:textId="77777777" w:rsidR="00AE142F" w:rsidRDefault="00AC02CF" w:rsidP="00AE142F">
      <w:pPr>
        <w:pStyle w:val="a3"/>
        <w:numPr>
          <w:ilvl w:val="0"/>
          <w:numId w:val="6"/>
        </w:numPr>
        <w:ind w:firstLineChars="0"/>
      </w:pPr>
      <w:r>
        <w:rPr>
          <w:rFonts w:hint="eastAsia"/>
        </w:rPr>
        <w:t>正确认识人的本质</w:t>
      </w:r>
      <w:r w:rsidR="00AE142F">
        <w:rPr>
          <w:rFonts w:hint="eastAsia"/>
        </w:rPr>
        <w:t>：</w:t>
      </w:r>
    </w:p>
    <w:p w14:paraId="634CE28D" w14:textId="05D77329" w:rsidR="00AE142F" w:rsidRDefault="00AE142F" w:rsidP="00AE142F">
      <w:pPr>
        <w:pStyle w:val="a3"/>
        <w:ind w:left="2138" w:firstLineChars="0" w:firstLine="0"/>
      </w:pPr>
      <w:r>
        <w:rPr>
          <w:rFonts w:hint="eastAsia"/>
        </w:rPr>
        <w:t>人</w:t>
      </w:r>
      <w:r>
        <w:t>的</w:t>
      </w:r>
      <w:r>
        <w:rPr>
          <w:rFonts w:hint="eastAsia"/>
        </w:rPr>
        <w:t>本</w:t>
      </w:r>
      <w:r>
        <w:t>质</w:t>
      </w:r>
      <w:r>
        <w:rPr>
          <w:rFonts w:hint="eastAsia"/>
        </w:rPr>
        <w:t>不是</w:t>
      </w:r>
      <w:r>
        <w:t>单个人所固有的</w:t>
      </w:r>
      <w:r>
        <w:rPr>
          <w:rFonts w:hint="eastAsia"/>
        </w:rPr>
        <w:t>抽</w:t>
      </w:r>
      <w:r>
        <w:t>象物</w:t>
      </w:r>
      <w:r>
        <w:rPr>
          <w:rFonts w:hint="eastAsia"/>
        </w:rPr>
        <w:t>，在其</w:t>
      </w:r>
      <w:r>
        <w:t>现实性</w:t>
      </w:r>
      <w:r>
        <w:rPr>
          <w:rFonts w:hint="eastAsia"/>
        </w:rPr>
        <w:t>上，</w:t>
      </w:r>
      <w:r>
        <w:t>它是一切社会关系的</w:t>
      </w:r>
      <w:r>
        <w:rPr>
          <w:rFonts w:hint="eastAsia"/>
        </w:rPr>
        <w:t>总和。</w:t>
      </w:r>
    </w:p>
    <w:p w14:paraId="03AEFB3A" w14:textId="77777777" w:rsidR="00AE142F" w:rsidRDefault="00AC02CF" w:rsidP="00AE142F">
      <w:pPr>
        <w:pStyle w:val="a3"/>
        <w:numPr>
          <w:ilvl w:val="0"/>
          <w:numId w:val="6"/>
        </w:numPr>
        <w:ind w:firstLineChars="0"/>
      </w:pPr>
      <w:r>
        <w:rPr>
          <w:rFonts w:hint="eastAsia"/>
        </w:rPr>
        <w:t>人生观的主要内容</w:t>
      </w:r>
    </w:p>
    <w:p w14:paraId="580F378E" w14:textId="176F8B84" w:rsidR="00575FAA" w:rsidRDefault="00AE142F" w:rsidP="00AE142F">
      <w:pPr>
        <w:pStyle w:val="a3"/>
        <w:ind w:left="2138" w:firstLineChars="0" w:firstLine="0"/>
      </w:pPr>
      <w:r>
        <w:rPr>
          <w:rFonts w:hint="eastAsia"/>
        </w:rPr>
        <w:t>人生目的，人生态度，人生价值。前者是核心</w:t>
      </w:r>
    </w:p>
    <w:p w14:paraId="5AD32411" w14:textId="77777777" w:rsidR="00575FAA" w:rsidRDefault="00AC02CF">
      <w:pPr>
        <w:ind w:firstLine="420"/>
      </w:pPr>
      <w:r>
        <w:rPr>
          <w:rFonts w:hint="eastAsia"/>
        </w:rPr>
        <w:t xml:space="preserve">第二节：正确的人生观 </w:t>
      </w:r>
    </w:p>
    <w:p w14:paraId="711B8613" w14:textId="77777777" w:rsidR="00575FAA" w:rsidRDefault="00AC02CF">
      <w:pPr>
        <w:ind w:firstLine="420"/>
      </w:pPr>
      <w:r>
        <w:rPr>
          <w:rFonts w:hint="eastAsia"/>
          <w:highlight w:val="yellow"/>
        </w:rPr>
        <w:t>包括人生目的，人生态度，人生价值(涵义展</w:t>
      </w:r>
      <w:r>
        <w:rPr>
          <w:rFonts w:hint="eastAsia"/>
        </w:rPr>
        <w:t>)</w:t>
      </w:r>
    </w:p>
    <w:p w14:paraId="47F3884E" w14:textId="7EDE0868" w:rsidR="00575FAA" w:rsidRDefault="00AC02CF">
      <w:pPr>
        <w:pStyle w:val="a3"/>
        <w:numPr>
          <w:ilvl w:val="0"/>
          <w:numId w:val="7"/>
        </w:numPr>
        <w:ind w:firstLineChars="0"/>
        <w:rPr>
          <w:highlight w:val="yellow"/>
        </w:rPr>
      </w:pPr>
      <w:r>
        <w:rPr>
          <w:rFonts w:hint="eastAsia"/>
          <w:highlight w:val="yellow"/>
        </w:rPr>
        <w:t>高尚的人格追求</w:t>
      </w:r>
    </w:p>
    <w:p w14:paraId="26F568EE" w14:textId="40CA9EAB" w:rsidR="00AE142F" w:rsidRDefault="00AE142F" w:rsidP="00AE142F">
      <w:pPr>
        <w:pStyle w:val="a3"/>
        <w:ind w:left="1260" w:firstLineChars="0" w:firstLine="0"/>
        <w:rPr>
          <w:highlight w:val="yellow"/>
        </w:rPr>
      </w:pPr>
      <w:r>
        <w:rPr>
          <w:rFonts w:hint="eastAsia"/>
          <w:highlight w:val="yellow"/>
        </w:rPr>
        <w:t>服务人民，奉献社会</w:t>
      </w:r>
    </w:p>
    <w:p w14:paraId="64C0E67C" w14:textId="77777777" w:rsidR="00575FAA" w:rsidRDefault="00AC02CF">
      <w:pPr>
        <w:pStyle w:val="a3"/>
        <w:numPr>
          <w:ilvl w:val="0"/>
          <w:numId w:val="7"/>
        </w:numPr>
        <w:ind w:firstLineChars="0"/>
        <w:rPr>
          <w:highlight w:val="yellow"/>
        </w:rPr>
      </w:pPr>
      <w:r>
        <w:rPr>
          <w:rFonts w:hint="eastAsia"/>
          <w:highlight w:val="yellow"/>
        </w:rPr>
        <w:t>积极进取的人生态度</w:t>
      </w:r>
    </w:p>
    <w:p w14:paraId="57570E31" w14:textId="77777777" w:rsidR="00575FAA" w:rsidRDefault="00AC02CF">
      <w:pPr>
        <w:pStyle w:val="a3"/>
        <w:numPr>
          <w:ilvl w:val="0"/>
          <w:numId w:val="8"/>
        </w:numPr>
        <w:ind w:firstLineChars="0"/>
        <w:rPr>
          <w:highlight w:val="yellow"/>
        </w:rPr>
      </w:pPr>
      <w:r>
        <w:rPr>
          <w:rFonts w:hint="eastAsia"/>
          <w:highlight w:val="yellow"/>
        </w:rPr>
        <w:t>人生须认真</w:t>
      </w:r>
    </w:p>
    <w:p w14:paraId="41C86443" w14:textId="77777777" w:rsidR="00575FAA" w:rsidRDefault="00AC02CF">
      <w:pPr>
        <w:pStyle w:val="a3"/>
        <w:numPr>
          <w:ilvl w:val="0"/>
          <w:numId w:val="8"/>
        </w:numPr>
        <w:ind w:firstLineChars="0"/>
        <w:rPr>
          <w:highlight w:val="yellow"/>
        </w:rPr>
      </w:pPr>
      <w:r>
        <w:rPr>
          <w:rFonts w:hint="eastAsia"/>
          <w:highlight w:val="yellow"/>
        </w:rPr>
        <w:t>人生当务实</w:t>
      </w:r>
    </w:p>
    <w:p w14:paraId="3FBB3ED9" w14:textId="77777777" w:rsidR="00575FAA" w:rsidRDefault="00AC02CF">
      <w:pPr>
        <w:pStyle w:val="a3"/>
        <w:numPr>
          <w:ilvl w:val="0"/>
          <w:numId w:val="8"/>
        </w:numPr>
        <w:ind w:firstLineChars="0"/>
        <w:rPr>
          <w:highlight w:val="yellow"/>
        </w:rPr>
      </w:pPr>
      <w:r>
        <w:rPr>
          <w:rFonts w:hint="eastAsia"/>
          <w:highlight w:val="yellow"/>
        </w:rPr>
        <w:t>人生应乐观</w:t>
      </w:r>
    </w:p>
    <w:p w14:paraId="0D66E2E0" w14:textId="77777777" w:rsidR="00575FAA" w:rsidRDefault="00AC02CF">
      <w:pPr>
        <w:pStyle w:val="a3"/>
        <w:numPr>
          <w:ilvl w:val="0"/>
          <w:numId w:val="8"/>
        </w:numPr>
        <w:ind w:firstLineChars="0"/>
        <w:rPr>
          <w:highlight w:val="yellow"/>
        </w:rPr>
      </w:pPr>
      <w:r>
        <w:rPr>
          <w:rFonts w:hint="eastAsia"/>
          <w:highlight w:val="yellow"/>
        </w:rPr>
        <w:t>人生要进取</w:t>
      </w:r>
    </w:p>
    <w:p w14:paraId="3F1A6F43" w14:textId="77777777" w:rsidR="00575FAA" w:rsidRDefault="00AC02CF">
      <w:pPr>
        <w:pStyle w:val="a3"/>
        <w:numPr>
          <w:ilvl w:val="0"/>
          <w:numId w:val="7"/>
        </w:numPr>
        <w:ind w:firstLineChars="0"/>
        <w:rPr>
          <w:highlight w:val="yellow"/>
        </w:rPr>
      </w:pPr>
      <w:r>
        <w:rPr>
          <w:rFonts w:hint="eastAsia"/>
          <w:highlight w:val="yellow"/>
        </w:rPr>
        <w:lastRenderedPageBreak/>
        <w:t>人生价值的评价与实现</w:t>
      </w:r>
    </w:p>
    <w:p w14:paraId="742B268B" w14:textId="77777777" w:rsidR="00575FAA" w:rsidRDefault="00AC02CF">
      <w:pPr>
        <w:pStyle w:val="a3"/>
        <w:numPr>
          <w:ilvl w:val="0"/>
          <w:numId w:val="9"/>
        </w:numPr>
        <w:ind w:firstLineChars="0"/>
        <w:rPr>
          <w:highlight w:val="yellow"/>
        </w:rPr>
      </w:pPr>
      <w:r>
        <w:rPr>
          <w:rFonts w:hint="eastAsia"/>
          <w:highlight w:val="yellow"/>
        </w:rPr>
        <w:t>正确评价人生价值</w:t>
      </w:r>
    </w:p>
    <w:p w14:paraId="36728E18" w14:textId="77777777" w:rsidR="00575FAA" w:rsidRDefault="00AC02CF">
      <w:pPr>
        <w:pStyle w:val="a3"/>
        <w:numPr>
          <w:ilvl w:val="0"/>
          <w:numId w:val="10"/>
        </w:numPr>
        <w:ind w:firstLineChars="0"/>
        <w:rPr>
          <w:highlight w:val="yellow"/>
        </w:rPr>
      </w:pPr>
      <w:r>
        <w:rPr>
          <w:rFonts w:hint="eastAsia"/>
          <w:highlight w:val="yellow"/>
        </w:rPr>
        <w:t>坚持能力有大小与贡献须尽力相统一</w:t>
      </w:r>
    </w:p>
    <w:p w14:paraId="63C20243" w14:textId="77777777" w:rsidR="00575FAA" w:rsidRDefault="00AC02CF">
      <w:pPr>
        <w:pStyle w:val="a3"/>
        <w:numPr>
          <w:ilvl w:val="0"/>
          <w:numId w:val="10"/>
        </w:numPr>
        <w:ind w:firstLineChars="0"/>
        <w:rPr>
          <w:highlight w:val="yellow"/>
        </w:rPr>
      </w:pPr>
      <w:r>
        <w:rPr>
          <w:rFonts w:hint="eastAsia"/>
          <w:highlight w:val="yellow"/>
        </w:rPr>
        <w:t>坚持物质贡献与精神贡献相统一</w:t>
      </w:r>
    </w:p>
    <w:p w14:paraId="24DDB27D" w14:textId="77777777" w:rsidR="00575FAA" w:rsidRDefault="00AC02CF">
      <w:pPr>
        <w:pStyle w:val="a3"/>
        <w:numPr>
          <w:ilvl w:val="0"/>
          <w:numId w:val="10"/>
        </w:numPr>
        <w:ind w:firstLineChars="0"/>
        <w:rPr>
          <w:highlight w:val="yellow"/>
        </w:rPr>
      </w:pPr>
      <w:r>
        <w:rPr>
          <w:rFonts w:hint="eastAsia"/>
          <w:highlight w:val="yellow"/>
        </w:rPr>
        <w:t>坚持完善自身与贡献社会相统一</w:t>
      </w:r>
    </w:p>
    <w:p w14:paraId="68151955" w14:textId="77777777" w:rsidR="00575FAA" w:rsidRDefault="00AC02CF">
      <w:pPr>
        <w:pStyle w:val="a3"/>
        <w:numPr>
          <w:ilvl w:val="0"/>
          <w:numId w:val="9"/>
        </w:numPr>
        <w:ind w:firstLineChars="0"/>
      </w:pPr>
      <w:r>
        <w:rPr>
          <w:rFonts w:hint="eastAsia"/>
        </w:rPr>
        <w:t>人生价值的实现条件</w:t>
      </w:r>
    </w:p>
    <w:p w14:paraId="0C79CD5D" w14:textId="77777777" w:rsidR="00575FAA" w:rsidRDefault="00AC02CF">
      <w:pPr>
        <w:pStyle w:val="a3"/>
        <w:numPr>
          <w:ilvl w:val="0"/>
          <w:numId w:val="11"/>
        </w:numPr>
        <w:ind w:firstLineChars="0"/>
      </w:pPr>
      <w:r>
        <w:rPr>
          <w:rFonts w:hint="eastAsia"/>
        </w:rPr>
        <w:t>实现人生价值要从社会客观条件出发</w:t>
      </w:r>
    </w:p>
    <w:p w14:paraId="37C82973" w14:textId="77777777" w:rsidR="00575FAA" w:rsidRDefault="00AC02CF">
      <w:pPr>
        <w:pStyle w:val="a3"/>
        <w:numPr>
          <w:ilvl w:val="0"/>
          <w:numId w:val="11"/>
        </w:numPr>
        <w:ind w:firstLineChars="0"/>
      </w:pPr>
      <w:r>
        <w:rPr>
          <w:rFonts w:hint="eastAsia"/>
        </w:rPr>
        <w:t>实现人生价值要从个体自身条件出发</w:t>
      </w:r>
    </w:p>
    <w:p w14:paraId="14EAF141" w14:textId="77777777" w:rsidR="00575FAA" w:rsidRDefault="00AC02CF">
      <w:pPr>
        <w:pStyle w:val="a3"/>
        <w:numPr>
          <w:ilvl w:val="0"/>
          <w:numId w:val="11"/>
        </w:numPr>
        <w:ind w:firstLineChars="0"/>
      </w:pPr>
      <w:r>
        <w:rPr>
          <w:rFonts w:hint="eastAsia"/>
        </w:rPr>
        <w:t>不断增强实现人生价值的能力和本领</w:t>
      </w:r>
    </w:p>
    <w:p w14:paraId="1436013D" w14:textId="77777777" w:rsidR="00575FAA" w:rsidRDefault="00575FAA"/>
    <w:p w14:paraId="76DA4498" w14:textId="77777777" w:rsidR="00575FAA" w:rsidRDefault="00AC02CF">
      <w:r>
        <w:rPr>
          <w:rFonts w:hint="eastAsia"/>
        </w:rPr>
        <w:t>第三节：创造有意义的人生</w:t>
      </w:r>
    </w:p>
    <w:p w14:paraId="2E866757" w14:textId="77777777" w:rsidR="00575FAA" w:rsidRDefault="00AC02CF">
      <w:pPr>
        <w:pStyle w:val="a3"/>
        <w:numPr>
          <w:ilvl w:val="0"/>
          <w:numId w:val="12"/>
        </w:numPr>
        <w:ind w:firstLineChars="0"/>
        <w:rPr>
          <w:highlight w:val="yellow"/>
        </w:rPr>
      </w:pPr>
      <w:r>
        <w:rPr>
          <w:rFonts w:hint="eastAsia"/>
          <w:highlight w:val="yellow"/>
        </w:rPr>
        <w:t>辩证对待人生矛盾</w:t>
      </w:r>
    </w:p>
    <w:p w14:paraId="753752A3" w14:textId="77777777" w:rsidR="00575FAA" w:rsidRDefault="00AC02CF">
      <w:pPr>
        <w:pStyle w:val="a3"/>
        <w:numPr>
          <w:ilvl w:val="0"/>
          <w:numId w:val="13"/>
        </w:numPr>
        <w:ind w:firstLineChars="0"/>
        <w:rPr>
          <w:highlight w:val="yellow"/>
        </w:rPr>
      </w:pPr>
      <w:r>
        <w:rPr>
          <w:rFonts w:hint="eastAsia"/>
          <w:highlight w:val="yellow"/>
        </w:rPr>
        <w:t>树立正确的幸福观</w:t>
      </w:r>
    </w:p>
    <w:p w14:paraId="666A35D7" w14:textId="77777777" w:rsidR="00575FAA" w:rsidRDefault="00AC02CF">
      <w:pPr>
        <w:pStyle w:val="a3"/>
        <w:numPr>
          <w:ilvl w:val="0"/>
          <w:numId w:val="13"/>
        </w:numPr>
        <w:ind w:firstLineChars="0"/>
        <w:rPr>
          <w:highlight w:val="yellow"/>
        </w:rPr>
      </w:pPr>
      <w:r>
        <w:rPr>
          <w:rFonts w:hint="eastAsia"/>
          <w:highlight w:val="yellow"/>
        </w:rPr>
        <w:t>树立正确的得失观</w:t>
      </w:r>
    </w:p>
    <w:p w14:paraId="13A07869" w14:textId="77777777" w:rsidR="00575FAA" w:rsidRDefault="00AC02CF">
      <w:pPr>
        <w:pStyle w:val="a3"/>
        <w:numPr>
          <w:ilvl w:val="0"/>
          <w:numId w:val="13"/>
        </w:numPr>
        <w:ind w:firstLineChars="0"/>
        <w:rPr>
          <w:highlight w:val="yellow"/>
        </w:rPr>
      </w:pPr>
      <w:r>
        <w:rPr>
          <w:rFonts w:hint="eastAsia"/>
          <w:highlight w:val="yellow"/>
        </w:rPr>
        <w:t>树立正确的苦乐观</w:t>
      </w:r>
    </w:p>
    <w:p w14:paraId="0E381EED" w14:textId="77777777" w:rsidR="00575FAA" w:rsidRDefault="00AC02CF">
      <w:pPr>
        <w:pStyle w:val="a3"/>
        <w:numPr>
          <w:ilvl w:val="0"/>
          <w:numId w:val="13"/>
        </w:numPr>
        <w:ind w:firstLineChars="0"/>
        <w:rPr>
          <w:highlight w:val="yellow"/>
        </w:rPr>
      </w:pPr>
      <w:r>
        <w:rPr>
          <w:rFonts w:hint="eastAsia"/>
          <w:highlight w:val="yellow"/>
        </w:rPr>
        <w:t>树立正确的顺逆观</w:t>
      </w:r>
    </w:p>
    <w:p w14:paraId="1A072837" w14:textId="77777777" w:rsidR="00575FAA" w:rsidRDefault="00AC02CF">
      <w:pPr>
        <w:pStyle w:val="a3"/>
        <w:numPr>
          <w:ilvl w:val="0"/>
          <w:numId w:val="13"/>
        </w:numPr>
        <w:ind w:firstLineChars="0"/>
        <w:rPr>
          <w:highlight w:val="yellow"/>
        </w:rPr>
      </w:pPr>
      <w:r>
        <w:rPr>
          <w:rFonts w:hint="eastAsia"/>
          <w:highlight w:val="yellow"/>
        </w:rPr>
        <w:t>树立正确的生死观</w:t>
      </w:r>
    </w:p>
    <w:p w14:paraId="1F9E8FB6" w14:textId="77777777" w:rsidR="00575FAA" w:rsidRDefault="00AC02CF">
      <w:pPr>
        <w:pStyle w:val="a3"/>
        <w:numPr>
          <w:ilvl w:val="0"/>
          <w:numId w:val="13"/>
        </w:numPr>
        <w:ind w:firstLineChars="0"/>
        <w:rPr>
          <w:highlight w:val="yellow"/>
        </w:rPr>
      </w:pPr>
      <w:r>
        <w:rPr>
          <w:rFonts w:hint="eastAsia"/>
          <w:highlight w:val="yellow"/>
        </w:rPr>
        <w:t>树立正确的荣辱观</w:t>
      </w:r>
    </w:p>
    <w:p w14:paraId="20FC08C5" w14:textId="77777777" w:rsidR="00575FAA" w:rsidRDefault="00AC02CF">
      <w:pPr>
        <w:pStyle w:val="a3"/>
        <w:numPr>
          <w:ilvl w:val="0"/>
          <w:numId w:val="12"/>
        </w:numPr>
        <w:ind w:firstLineChars="0"/>
        <w:rPr>
          <w:highlight w:val="yellow"/>
        </w:rPr>
      </w:pPr>
      <w:r>
        <w:rPr>
          <w:rFonts w:hint="eastAsia"/>
          <w:highlight w:val="yellow"/>
        </w:rPr>
        <w:t>反对错误人生观</w:t>
      </w:r>
    </w:p>
    <w:p w14:paraId="7FE92443" w14:textId="77777777" w:rsidR="00575FAA" w:rsidRDefault="00AC02CF">
      <w:pPr>
        <w:pStyle w:val="a3"/>
        <w:numPr>
          <w:ilvl w:val="0"/>
          <w:numId w:val="14"/>
        </w:numPr>
        <w:ind w:firstLineChars="0"/>
        <w:rPr>
          <w:highlight w:val="yellow"/>
        </w:rPr>
      </w:pPr>
      <w:r>
        <w:rPr>
          <w:rFonts w:hint="eastAsia"/>
          <w:highlight w:val="yellow"/>
        </w:rPr>
        <w:t>反对拜金主义</w:t>
      </w:r>
    </w:p>
    <w:p w14:paraId="2E210F1C" w14:textId="77777777" w:rsidR="00575FAA" w:rsidRDefault="00AC02CF">
      <w:pPr>
        <w:pStyle w:val="a3"/>
        <w:numPr>
          <w:ilvl w:val="0"/>
          <w:numId w:val="14"/>
        </w:numPr>
        <w:ind w:firstLineChars="0"/>
        <w:rPr>
          <w:highlight w:val="yellow"/>
        </w:rPr>
      </w:pPr>
      <w:r>
        <w:rPr>
          <w:rFonts w:hint="eastAsia"/>
          <w:highlight w:val="yellow"/>
        </w:rPr>
        <w:t>反对享乐主义</w:t>
      </w:r>
    </w:p>
    <w:p w14:paraId="454D66E2" w14:textId="77777777" w:rsidR="00575FAA" w:rsidRDefault="00AC02CF">
      <w:pPr>
        <w:pStyle w:val="a3"/>
        <w:numPr>
          <w:ilvl w:val="0"/>
          <w:numId w:val="14"/>
        </w:numPr>
        <w:ind w:firstLineChars="0"/>
        <w:rPr>
          <w:highlight w:val="yellow"/>
        </w:rPr>
      </w:pPr>
      <w:r>
        <w:rPr>
          <w:rFonts w:hint="eastAsia"/>
          <w:highlight w:val="yellow"/>
        </w:rPr>
        <w:t>反对极端个人主义</w:t>
      </w:r>
    </w:p>
    <w:p w14:paraId="4570D168" w14:textId="77777777" w:rsidR="00575FAA" w:rsidRDefault="00AC02CF">
      <w:pPr>
        <w:pStyle w:val="a3"/>
        <w:numPr>
          <w:ilvl w:val="0"/>
          <w:numId w:val="12"/>
        </w:numPr>
        <w:ind w:firstLineChars="0"/>
      </w:pPr>
      <w:r>
        <w:rPr>
          <w:rFonts w:hint="eastAsia"/>
        </w:rPr>
        <w:t>成就出彩人生</w:t>
      </w:r>
    </w:p>
    <w:p w14:paraId="141E4C70" w14:textId="77777777" w:rsidR="00575FAA" w:rsidRDefault="00AC02CF">
      <w:pPr>
        <w:pStyle w:val="a3"/>
        <w:numPr>
          <w:ilvl w:val="0"/>
          <w:numId w:val="15"/>
        </w:numPr>
        <w:ind w:firstLineChars="0"/>
      </w:pPr>
      <w:r>
        <w:rPr>
          <w:rFonts w:hint="eastAsia"/>
        </w:rPr>
        <w:t>与历史同向</w:t>
      </w:r>
    </w:p>
    <w:p w14:paraId="69672D5E" w14:textId="77777777" w:rsidR="00575FAA" w:rsidRDefault="00AC02CF">
      <w:pPr>
        <w:pStyle w:val="a3"/>
        <w:numPr>
          <w:ilvl w:val="0"/>
          <w:numId w:val="15"/>
        </w:numPr>
        <w:ind w:firstLineChars="0"/>
      </w:pPr>
      <w:r>
        <w:rPr>
          <w:rFonts w:hint="eastAsia"/>
        </w:rPr>
        <w:t>与祖国同行</w:t>
      </w:r>
    </w:p>
    <w:p w14:paraId="36445055" w14:textId="77777777" w:rsidR="00575FAA" w:rsidRDefault="00AC02CF">
      <w:pPr>
        <w:pStyle w:val="a3"/>
        <w:numPr>
          <w:ilvl w:val="0"/>
          <w:numId w:val="15"/>
        </w:numPr>
        <w:ind w:firstLineChars="0"/>
      </w:pPr>
      <w:r>
        <w:rPr>
          <w:rFonts w:hint="eastAsia"/>
        </w:rPr>
        <w:t>与人民同在</w:t>
      </w:r>
    </w:p>
    <w:p w14:paraId="75CA96E8" w14:textId="77777777" w:rsidR="00575FAA" w:rsidRDefault="00575FAA"/>
    <w:p w14:paraId="780C2DCD" w14:textId="77777777" w:rsidR="00575FAA" w:rsidRDefault="00575FAA"/>
    <w:p w14:paraId="0646047E" w14:textId="77777777" w:rsidR="00575FAA" w:rsidRDefault="00AC02CF">
      <w:r>
        <w:rPr>
          <w:rFonts w:hint="eastAsia"/>
        </w:rPr>
        <w:t>第二章：坚定理想信念</w:t>
      </w:r>
    </w:p>
    <w:p w14:paraId="4727025B" w14:textId="77777777" w:rsidR="00575FAA" w:rsidRDefault="00AC02CF">
      <w:pPr>
        <w:ind w:firstLine="420"/>
        <w:rPr>
          <w:highlight w:val="yellow"/>
        </w:rPr>
      </w:pPr>
      <w:r>
        <w:rPr>
          <w:rFonts w:hint="eastAsia"/>
        </w:rPr>
        <w:t>第一节：理想信念的内涵及重要性</w:t>
      </w:r>
    </w:p>
    <w:p w14:paraId="3E9239D2" w14:textId="77777777" w:rsidR="00575FAA" w:rsidRDefault="00AC02CF">
      <w:pPr>
        <w:pStyle w:val="a3"/>
        <w:numPr>
          <w:ilvl w:val="0"/>
          <w:numId w:val="16"/>
        </w:numPr>
        <w:ind w:firstLineChars="0"/>
        <w:rPr>
          <w:highlight w:val="yellow"/>
        </w:rPr>
      </w:pPr>
      <w:r>
        <w:rPr>
          <w:rFonts w:hint="eastAsia"/>
          <w:highlight w:val="yellow"/>
        </w:rPr>
        <w:t>什么是理想信念</w:t>
      </w:r>
    </w:p>
    <w:p w14:paraId="0AC10230" w14:textId="77777777" w:rsidR="00575FAA" w:rsidRDefault="00AC02CF">
      <w:pPr>
        <w:pStyle w:val="a3"/>
        <w:numPr>
          <w:ilvl w:val="0"/>
          <w:numId w:val="17"/>
        </w:numPr>
        <w:ind w:firstLineChars="0"/>
        <w:rPr>
          <w:highlight w:val="yellow"/>
        </w:rPr>
      </w:pPr>
      <w:r>
        <w:rPr>
          <w:rFonts w:hint="eastAsia"/>
          <w:highlight w:val="yellow"/>
        </w:rPr>
        <w:t>理想的内涵与特征</w:t>
      </w:r>
    </w:p>
    <w:p w14:paraId="297D9733" w14:textId="77777777" w:rsidR="00575FAA" w:rsidRDefault="00AC02CF">
      <w:pPr>
        <w:pStyle w:val="a3"/>
        <w:numPr>
          <w:ilvl w:val="0"/>
          <w:numId w:val="18"/>
        </w:numPr>
        <w:ind w:firstLineChars="0"/>
        <w:rPr>
          <w:highlight w:val="yellow"/>
        </w:rPr>
      </w:pPr>
      <w:r>
        <w:rPr>
          <w:rFonts w:hint="eastAsia"/>
          <w:highlight w:val="yellow"/>
        </w:rPr>
        <w:t>理想具有超越性</w:t>
      </w:r>
    </w:p>
    <w:p w14:paraId="521E3600" w14:textId="77777777" w:rsidR="00575FAA" w:rsidRDefault="00AC02CF">
      <w:pPr>
        <w:pStyle w:val="a3"/>
        <w:numPr>
          <w:ilvl w:val="0"/>
          <w:numId w:val="18"/>
        </w:numPr>
        <w:ind w:firstLineChars="0"/>
        <w:rPr>
          <w:highlight w:val="yellow"/>
        </w:rPr>
      </w:pPr>
      <w:r>
        <w:rPr>
          <w:rFonts w:hint="eastAsia"/>
          <w:highlight w:val="yellow"/>
        </w:rPr>
        <w:t>理想具有实践性</w:t>
      </w:r>
    </w:p>
    <w:p w14:paraId="6C0A79DC" w14:textId="77777777" w:rsidR="00575FAA" w:rsidRDefault="00AC02CF">
      <w:pPr>
        <w:pStyle w:val="a3"/>
        <w:numPr>
          <w:ilvl w:val="0"/>
          <w:numId w:val="18"/>
        </w:numPr>
        <w:ind w:firstLineChars="0"/>
        <w:rPr>
          <w:highlight w:val="yellow"/>
        </w:rPr>
      </w:pPr>
      <w:r>
        <w:rPr>
          <w:rFonts w:hint="eastAsia"/>
          <w:highlight w:val="yellow"/>
        </w:rPr>
        <w:t>理想具有现实性</w:t>
      </w:r>
    </w:p>
    <w:p w14:paraId="68F1E149" w14:textId="77777777" w:rsidR="00575FAA" w:rsidRDefault="00AC02CF">
      <w:pPr>
        <w:pStyle w:val="a3"/>
        <w:numPr>
          <w:ilvl w:val="0"/>
          <w:numId w:val="17"/>
        </w:numPr>
        <w:ind w:firstLineChars="0"/>
        <w:rPr>
          <w:highlight w:val="yellow"/>
        </w:rPr>
      </w:pPr>
      <w:r>
        <w:rPr>
          <w:rFonts w:hint="eastAsia"/>
          <w:highlight w:val="yellow"/>
        </w:rPr>
        <w:t>信念的内涵与特征</w:t>
      </w:r>
    </w:p>
    <w:p w14:paraId="225C8ACF" w14:textId="77777777" w:rsidR="00575FAA" w:rsidRDefault="00AC02CF">
      <w:pPr>
        <w:pStyle w:val="a3"/>
        <w:numPr>
          <w:ilvl w:val="0"/>
          <w:numId w:val="19"/>
        </w:numPr>
        <w:ind w:firstLineChars="0"/>
        <w:rPr>
          <w:highlight w:val="yellow"/>
        </w:rPr>
      </w:pPr>
      <w:r>
        <w:rPr>
          <w:rFonts w:hint="eastAsia"/>
          <w:highlight w:val="yellow"/>
        </w:rPr>
        <w:t>信念具有执着性</w:t>
      </w:r>
    </w:p>
    <w:p w14:paraId="5345E025" w14:textId="3835E881" w:rsidR="00575FAA" w:rsidRDefault="00AC02CF">
      <w:pPr>
        <w:pStyle w:val="a3"/>
        <w:numPr>
          <w:ilvl w:val="0"/>
          <w:numId w:val="19"/>
        </w:numPr>
        <w:ind w:firstLineChars="0"/>
        <w:rPr>
          <w:highlight w:val="yellow"/>
        </w:rPr>
      </w:pPr>
      <w:r>
        <w:rPr>
          <w:rFonts w:hint="eastAsia"/>
          <w:highlight w:val="yellow"/>
        </w:rPr>
        <w:t>信念具有多样性</w:t>
      </w:r>
    </w:p>
    <w:p w14:paraId="0725634D" w14:textId="77BC248A" w:rsidR="00AE142F" w:rsidRDefault="00AE142F">
      <w:pPr>
        <w:pStyle w:val="a3"/>
        <w:numPr>
          <w:ilvl w:val="0"/>
          <w:numId w:val="19"/>
        </w:numPr>
        <w:ind w:firstLineChars="0"/>
        <w:rPr>
          <w:highlight w:val="yellow"/>
        </w:rPr>
      </w:pPr>
      <w:r>
        <w:rPr>
          <w:rFonts w:hint="eastAsia"/>
          <w:highlight w:val="yellow"/>
        </w:rPr>
        <w:t>新年具有支撑性</w:t>
      </w:r>
    </w:p>
    <w:p w14:paraId="57CBE732" w14:textId="471344C2" w:rsidR="00AE142F" w:rsidRPr="00AE142F" w:rsidRDefault="00AC02CF" w:rsidP="00AE142F">
      <w:pPr>
        <w:pStyle w:val="a3"/>
        <w:numPr>
          <w:ilvl w:val="0"/>
          <w:numId w:val="16"/>
        </w:numPr>
        <w:ind w:firstLineChars="0"/>
        <w:rPr>
          <w:highlight w:val="yellow"/>
        </w:rPr>
      </w:pPr>
      <w:r>
        <w:rPr>
          <w:rFonts w:hint="eastAsia"/>
          <w:highlight w:val="yellow"/>
        </w:rPr>
        <w:t>理想信念是精神之“钙”</w:t>
      </w:r>
    </w:p>
    <w:p w14:paraId="48F2E865" w14:textId="4EF6F261" w:rsidR="00AE142F" w:rsidRDefault="00AE142F">
      <w:pPr>
        <w:pStyle w:val="a3"/>
        <w:numPr>
          <w:ilvl w:val="0"/>
          <w:numId w:val="20"/>
        </w:numPr>
        <w:ind w:firstLineChars="0"/>
        <w:rPr>
          <w:highlight w:val="yellow"/>
        </w:rPr>
      </w:pPr>
      <w:r>
        <w:rPr>
          <w:rFonts w:hint="eastAsia"/>
          <w:highlight w:val="yellow"/>
        </w:rPr>
        <w:t>理想指引方向，信念决定成败</w:t>
      </w:r>
    </w:p>
    <w:p w14:paraId="444629B9" w14:textId="556619A6" w:rsidR="00575FAA" w:rsidRDefault="00AC02CF">
      <w:pPr>
        <w:pStyle w:val="a3"/>
        <w:numPr>
          <w:ilvl w:val="0"/>
          <w:numId w:val="20"/>
        </w:numPr>
        <w:ind w:firstLineChars="0"/>
        <w:rPr>
          <w:highlight w:val="yellow"/>
        </w:rPr>
      </w:pPr>
      <w:r>
        <w:rPr>
          <w:rFonts w:hint="eastAsia"/>
          <w:highlight w:val="yellow"/>
        </w:rPr>
        <w:t>理想信念昭示奋斗目标：只有树立起崇高的理想信念，才能够解答好人生的意义、奋斗的价值以及做什么样的人等重要课题</w:t>
      </w:r>
    </w:p>
    <w:p w14:paraId="52BB87C8" w14:textId="77777777" w:rsidR="00575FAA" w:rsidRDefault="00AC02CF">
      <w:pPr>
        <w:pStyle w:val="a3"/>
        <w:numPr>
          <w:ilvl w:val="0"/>
          <w:numId w:val="20"/>
        </w:numPr>
        <w:ind w:firstLineChars="0"/>
        <w:rPr>
          <w:highlight w:val="yellow"/>
        </w:rPr>
      </w:pPr>
      <w:r>
        <w:rPr>
          <w:rFonts w:hint="eastAsia"/>
          <w:highlight w:val="yellow"/>
        </w:rPr>
        <w:t>理想信念提供前进动力：大学生应当重视理想信念的选择和确立，努力树</w:t>
      </w:r>
      <w:r>
        <w:rPr>
          <w:rFonts w:hint="eastAsia"/>
          <w:highlight w:val="yellow"/>
        </w:rPr>
        <w:lastRenderedPageBreak/>
        <w:t>立科学崇高的理想信念，使人生道路越走越宽广，使宝贵的人生富有价值</w:t>
      </w:r>
    </w:p>
    <w:p w14:paraId="7F54DADF" w14:textId="77777777" w:rsidR="00575FAA" w:rsidRDefault="00AC02CF">
      <w:pPr>
        <w:pStyle w:val="a3"/>
        <w:numPr>
          <w:ilvl w:val="0"/>
          <w:numId w:val="20"/>
        </w:numPr>
        <w:ind w:firstLineChars="0"/>
        <w:rPr>
          <w:highlight w:val="yellow"/>
        </w:rPr>
      </w:pPr>
      <w:r>
        <w:rPr>
          <w:rFonts w:hint="eastAsia"/>
          <w:highlight w:val="yellow"/>
        </w:rPr>
        <w:t>理想信念提高精神境界：理想信念是衡量一个人精神境界高下的重要标尺，是人的精神世界的核心（统一人的精神生活的各个方面，引导人们不断追求更高的人生目标）</w:t>
      </w:r>
    </w:p>
    <w:p w14:paraId="755D8755" w14:textId="77777777" w:rsidR="00575FAA" w:rsidRDefault="00AC02CF">
      <w:pPr>
        <w:pStyle w:val="a3"/>
        <w:numPr>
          <w:ilvl w:val="0"/>
          <w:numId w:val="20"/>
        </w:numPr>
        <w:ind w:firstLineChars="0"/>
        <w:rPr>
          <w:highlight w:val="yellow"/>
        </w:rPr>
      </w:pPr>
      <w:r>
        <w:rPr>
          <w:rFonts w:hint="eastAsia"/>
          <w:highlight w:val="yellow"/>
        </w:rPr>
        <w:t>大学生只有树立崇高理想信念才能激发起为民族复兴和人民幸福而发奋学习的强烈责任感与使命感</w:t>
      </w:r>
    </w:p>
    <w:p w14:paraId="007E4D09" w14:textId="67959CCB" w:rsidR="00AE142F" w:rsidRDefault="00AC02CF" w:rsidP="00AE142F">
      <w:pPr>
        <w:ind w:left="420"/>
      </w:pPr>
      <w:r>
        <w:rPr>
          <w:rFonts w:hint="eastAsia"/>
        </w:rPr>
        <w:t>第二节：</w:t>
      </w:r>
      <w:r w:rsidR="00AE142F">
        <w:rPr>
          <w:rFonts w:hint="eastAsia"/>
        </w:rPr>
        <w:t>坚定信仰信念信心</w:t>
      </w:r>
    </w:p>
    <w:p w14:paraId="157EC139" w14:textId="5BAE17FF" w:rsidR="00AE142F" w:rsidRDefault="00AE142F" w:rsidP="00AE142F">
      <w:pPr>
        <w:pStyle w:val="a3"/>
        <w:numPr>
          <w:ilvl w:val="0"/>
          <w:numId w:val="21"/>
        </w:numPr>
        <w:ind w:firstLineChars="0"/>
      </w:pPr>
      <w:r>
        <w:rPr>
          <w:rFonts w:hint="eastAsia"/>
        </w:rPr>
        <w:t>增强对马克思主义的信仰</w:t>
      </w:r>
    </w:p>
    <w:p w14:paraId="3021AFEE" w14:textId="59B1CFD3" w:rsidR="00575FAA" w:rsidRDefault="00AC02CF" w:rsidP="00AE142F">
      <w:pPr>
        <w:pStyle w:val="a3"/>
        <w:ind w:left="1260" w:firstLineChars="0" w:firstLine="0"/>
      </w:pPr>
      <w:r>
        <w:rPr>
          <w:rFonts w:hint="eastAsia"/>
        </w:rPr>
        <w:t>为什么要信仰马克思主义</w:t>
      </w:r>
    </w:p>
    <w:p w14:paraId="1767143B" w14:textId="77777777" w:rsidR="00575FAA" w:rsidRDefault="00AC02CF">
      <w:pPr>
        <w:pStyle w:val="a3"/>
        <w:numPr>
          <w:ilvl w:val="0"/>
          <w:numId w:val="22"/>
        </w:numPr>
        <w:ind w:firstLineChars="0"/>
        <w:rPr>
          <w:highlight w:val="yellow"/>
        </w:rPr>
      </w:pPr>
      <w:r>
        <w:rPr>
          <w:rFonts w:hint="eastAsia"/>
          <w:highlight w:val="yellow"/>
        </w:rPr>
        <w:t>马克思主义体现了科学性和革命性的统一(时代在变化，社会在发展，但马</w:t>
      </w:r>
      <w:proofErr w:type="gramStart"/>
      <w:r>
        <w:rPr>
          <w:rFonts w:hint="eastAsia"/>
          <w:highlight w:val="yellow"/>
        </w:rPr>
        <w:t>义依然</w:t>
      </w:r>
      <w:proofErr w:type="gramEnd"/>
      <w:r>
        <w:rPr>
          <w:rFonts w:hint="eastAsia"/>
          <w:highlight w:val="yellow"/>
        </w:rPr>
        <w:t>是科学真理)</w:t>
      </w:r>
    </w:p>
    <w:p w14:paraId="687FDBF2" w14:textId="77777777" w:rsidR="00575FAA" w:rsidRDefault="00AC02CF">
      <w:pPr>
        <w:pStyle w:val="a3"/>
        <w:numPr>
          <w:ilvl w:val="0"/>
          <w:numId w:val="22"/>
        </w:numPr>
        <w:ind w:firstLineChars="0"/>
        <w:rPr>
          <w:highlight w:val="yellow"/>
        </w:rPr>
      </w:pPr>
      <w:r>
        <w:rPr>
          <w:rFonts w:hint="eastAsia"/>
          <w:highlight w:val="yellow"/>
        </w:rPr>
        <w:t>马克思主义具有鲜明的实践品格</w:t>
      </w:r>
    </w:p>
    <w:p w14:paraId="0C25BBD1" w14:textId="77777777" w:rsidR="00575FAA" w:rsidRDefault="00AC02CF">
      <w:pPr>
        <w:pStyle w:val="a3"/>
        <w:numPr>
          <w:ilvl w:val="0"/>
          <w:numId w:val="22"/>
        </w:numPr>
        <w:ind w:firstLineChars="0"/>
        <w:rPr>
          <w:highlight w:val="yellow"/>
        </w:rPr>
      </w:pPr>
      <w:r>
        <w:rPr>
          <w:rFonts w:hint="eastAsia"/>
          <w:highlight w:val="yellow"/>
        </w:rPr>
        <w:t>马克思主义具有持久生命力</w:t>
      </w:r>
    </w:p>
    <w:p w14:paraId="1EA2FFCB" w14:textId="77777777" w:rsidR="00575FAA" w:rsidRDefault="00AC02CF">
      <w:pPr>
        <w:pStyle w:val="a3"/>
        <w:numPr>
          <w:ilvl w:val="0"/>
          <w:numId w:val="22"/>
        </w:numPr>
        <w:ind w:firstLineChars="0"/>
      </w:pPr>
      <w:r>
        <w:rPr>
          <w:rFonts w:hint="eastAsia"/>
        </w:rPr>
        <w:t>大学生只有确立了马克思主义的科学信仰，才能真正确立崇高的理想信念，在错综复杂的和社会现状中看清本质、明确方向，为服务人民、奉献社会做出更大的贡献</w:t>
      </w:r>
    </w:p>
    <w:p w14:paraId="6E3BD16E" w14:textId="77777777" w:rsidR="00575FAA" w:rsidRDefault="00AC02CF">
      <w:pPr>
        <w:pStyle w:val="a3"/>
        <w:numPr>
          <w:ilvl w:val="0"/>
          <w:numId w:val="22"/>
        </w:numPr>
        <w:ind w:firstLineChars="0"/>
      </w:pP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14:paraId="07DE5C21" w14:textId="60FC0885" w:rsidR="00575FAA" w:rsidRDefault="00AE142F">
      <w:pPr>
        <w:pStyle w:val="a3"/>
        <w:numPr>
          <w:ilvl w:val="0"/>
          <w:numId w:val="21"/>
        </w:numPr>
        <w:ind w:firstLineChars="0"/>
      </w:pPr>
      <w:r>
        <w:rPr>
          <w:rFonts w:hint="eastAsia"/>
        </w:rPr>
        <w:t>增强对中国特色社会主义的信念</w:t>
      </w:r>
    </w:p>
    <w:p w14:paraId="78811881" w14:textId="159AA855" w:rsidR="00575FAA" w:rsidRDefault="00AE142F" w:rsidP="00AC02CF">
      <w:pPr>
        <w:pStyle w:val="a3"/>
        <w:numPr>
          <w:ilvl w:val="0"/>
          <w:numId w:val="112"/>
        </w:numPr>
        <w:ind w:firstLineChars="0"/>
      </w:pPr>
      <w:r>
        <w:rPr>
          <w:rFonts w:hint="eastAsia"/>
        </w:rPr>
        <w:t>中国特色社会主义，承载着几代中国共产党人的理想和探索。坚持中国特色社会主义，实现中华民族伟大复兴必须增强对中国特色社会主义的信念。</w:t>
      </w:r>
    </w:p>
    <w:p w14:paraId="6732740B" w14:textId="1473A509" w:rsidR="00AE142F" w:rsidRDefault="00AE142F" w:rsidP="00AC02CF">
      <w:pPr>
        <w:pStyle w:val="a3"/>
        <w:numPr>
          <w:ilvl w:val="0"/>
          <w:numId w:val="112"/>
        </w:numPr>
        <w:ind w:firstLineChars="0"/>
      </w:pPr>
      <w:r>
        <w:rPr>
          <w:rFonts w:hint="eastAsia"/>
        </w:rPr>
        <w:t>中国特色社会主义是科学社会主义，不是什么别的主义。</w:t>
      </w:r>
    </w:p>
    <w:p w14:paraId="338F1460" w14:textId="5F4F23FB" w:rsidR="00AE142F" w:rsidRDefault="00AE142F" w:rsidP="00AC02CF">
      <w:pPr>
        <w:pStyle w:val="a3"/>
        <w:numPr>
          <w:ilvl w:val="0"/>
          <w:numId w:val="112"/>
        </w:numPr>
        <w:ind w:firstLineChars="0"/>
      </w:pPr>
      <w:r>
        <w:rPr>
          <w:rFonts w:hint="eastAsia"/>
        </w:rPr>
        <w:t>中国特色社会主义是共产党人带领中国人历经千辛万苦找到的实现中国梦的正确道路</w:t>
      </w:r>
    </w:p>
    <w:p w14:paraId="0B9607C0" w14:textId="4E86F3E3" w:rsidR="00575FAA" w:rsidRDefault="00AE142F">
      <w:pPr>
        <w:pStyle w:val="a3"/>
        <w:numPr>
          <w:ilvl w:val="0"/>
          <w:numId w:val="21"/>
        </w:numPr>
        <w:ind w:firstLineChars="0"/>
      </w:pPr>
      <w:r>
        <w:rPr>
          <w:rFonts w:hint="eastAsia"/>
        </w:rPr>
        <w:t>增强对实现中华民族伟大复兴的信心</w:t>
      </w:r>
    </w:p>
    <w:p w14:paraId="6AB0062F" w14:textId="77777777" w:rsidR="00AE142F" w:rsidRDefault="00AE142F">
      <w:pPr>
        <w:pStyle w:val="a3"/>
        <w:numPr>
          <w:ilvl w:val="0"/>
          <w:numId w:val="23"/>
        </w:numPr>
        <w:ind w:firstLineChars="0"/>
      </w:pPr>
      <w:r>
        <w:rPr>
          <w:rFonts w:hint="eastAsia"/>
        </w:rPr>
        <w:t>中华民族近代以来最伟大的梦想</w:t>
      </w:r>
    </w:p>
    <w:p w14:paraId="15B40008" w14:textId="289C3B15" w:rsidR="00575FAA" w:rsidRDefault="00AE142F">
      <w:pPr>
        <w:pStyle w:val="a3"/>
        <w:numPr>
          <w:ilvl w:val="0"/>
          <w:numId w:val="23"/>
        </w:numPr>
        <w:ind w:firstLineChars="0"/>
      </w:pPr>
      <w:r>
        <w:rPr>
          <w:rFonts w:hint="eastAsia"/>
        </w:rPr>
        <w:t>实现中华民族伟大复兴的中国梦是一项光荣而艰巨的事业</w:t>
      </w:r>
    </w:p>
    <w:p w14:paraId="71298688" w14:textId="77777777" w:rsidR="00575FAA" w:rsidRDefault="00AC02CF">
      <w:pPr>
        <w:ind w:left="420"/>
      </w:pPr>
      <w:r>
        <w:rPr>
          <w:rFonts w:hint="eastAsia"/>
        </w:rPr>
        <w:t>第三节：在实现中国梦的实践中放飞青春梦想</w:t>
      </w:r>
    </w:p>
    <w:p w14:paraId="611B1560" w14:textId="77777777" w:rsidR="00575FAA" w:rsidRDefault="00AC02CF">
      <w:pPr>
        <w:pStyle w:val="a3"/>
        <w:numPr>
          <w:ilvl w:val="0"/>
          <w:numId w:val="24"/>
        </w:numPr>
        <w:ind w:firstLineChars="0"/>
        <w:rPr>
          <w:highlight w:val="yellow"/>
        </w:rPr>
      </w:pPr>
      <w:r>
        <w:rPr>
          <w:rFonts w:hint="eastAsia"/>
          <w:highlight w:val="yellow"/>
        </w:rPr>
        <w:t>理想与现实的关系</w:t>
      </w:r>
    </w:p>
    <w:p w14:paraId="670FFB62" w14:textId="77777777" w:rsidR="00575FAA" w:rsidRDefault="00AC02CF">
      <w:pPr>
        <w:pStyle w:val="a3"/>
        <w:numPr>
          <w:ilvl w:val="0"/>
          <w:numId w:val="25"/>
        </w:numPr>
        <w:ind w:firstLineChars="0"/>
        <w:rPr>
          <w:highlight w:val="yellow"/>
        </w:rPr>
      </w:pPr>
      <w:r>
        <w:rPr>
          <w:rFonts w:hint="eastAsia"/>
          <w:highlight w:val="yellow"/>
        </w:rPr>
        <w:t>辩证看待理想与现实的矛盾（对立统一）</w:t>
      </w:r>
    </w:p>
    <w:p w14:paraId="6B2BD3F0" w14:textId="77777777" w:rsidR="00575FAA" w:rsidRDefault="00AC02CF">
      <w:pPr>
        <w:pStyle w:val="a3"/>
        <w:numPr>
          <w:ilvl w:val="0"/>
          <w:numId w:val="25"/>
        </w:numPr>
        <w:ind w:firstLineChars="0"/>
        <w:rPr>
          <w:highlight w:val="yellow"/>
        </w:rPr>
      </w:pPr>
      <w:r>
        <w:rPr>
          <w:rFonts w:hint="eastAsia"/>
          <w:highlight w:val="yellow"/>
        </w:rPr>
        <w:t>实现理想的长期性、艰巨性和曲折性</w:t>
      </w:r>
    </w:p>
    <w:p w14:paraId="0B6E8943" w14:textId="77777777" w:rsidR="00575FAA" w:rsidRDefault="00AC02CF">
      <w:pPr>
        <w:pStyle w:val="a3"/>
        <w:numPr>
          <w:ilvl w:val="0"/>
          <w:numId w:val="25"/>
        </w:numPr>
        <w:ind w:firstLineChars="0"/>
        <w:rPr>
          <w:highlight w:val="yellow"/>
        </w:rPr>
      </w:pPr>
      <w:r>
        <w:rPr>
          <w:rFonts w:hint="eastAsia"/>
          <w:highlight w:val="yellow"/>
        </w:rPr>
        <w:t>艰苦奋斗是实现理想的重要条件（锲而不舍、驰而不息的奋斗，不断书写奉献青春的时代篇章）</w:t>
      </w:r>
    </w:p>
    <w:p w14:paraId="2A94988C" w14:textId="77777777" w:rsidR="00575FAA" w:rsidRDefault="00AC02CF">
      <w:pPr>
        <w:pStyle w:val="a3"/>
        <w:numPr>
          <w:ilvl w:val="0"/>
          <w:numId w:val="24"/>
        </w:numPr>
        <w:ind w:firstLineChars="0"/>
      </w:pPr>
      <w:r>
        <w:rPr>
          <w:rFonts w:hint="eastAsia"/>
        </w:rPr>
        <w:t>个人理想与社会理想的统一</w:t>
      </w:r>
    </w:p>
    <w:p w14:paraId="21ACF818" w14:textId="77777777" w:rsidR="00575FAA" w:rsidRDefault="00AC02CF">
      <w:pPr>
        <w:pStyle w:val="a3"/>
        <w:numPr>
          <w:ilvl w:val="0"/>
          <w:numId w:val="26"/>
        </w:numPr>
        <w:ind w:firstLineChars="0"/>
      </w:pPr>
      <w:r>
        <w:rPr>
          <w:rFonts w:hint="eastAsia"/>
        </w:rPr>
        <w:t>个人理想以社会理想为指引：个人理想只有同国家的前途、民族的命运相结合，个人的向往和追求只有同社会的需要和人民的利益相一致，才可能变为现实</w:t>
      </w:r>
    </w:p>
    <w:p w14:paraId="03B68445" w14:textId="77777777" w:rsidR="00575FAA" w:rsidRDefault="00AC02CF">
      <w:pPr>
        <w:pStyle w:val="a3"/>
        <w:numPr>
          <w:ilvl w:val="0"/>
          <w:numId w:val="26"/>
        </w:numPr>
        <w:ind w:firstLineChars="0"/>
      </w:pPr>
      <w:r>
        <w:rPr>
          <w:rFonts w:hint="eastAsia"/>
        </w:rPr>
        <w:t>社会理想是对个人</w:t>
      </w:r>
      <w:proofErr w:type="gramStart"/>
      <w:r>
        <w:rPr>
          <w:rFonts w:hint="eastAsia"/>
        </w:rPr>
        <w:t>理想额</w:t>
      </w:r>
      <w:proofErr w:type="gramEnd"/>
      <w:r>
        <w:rPr>
          <w:rFonts w:hint="eastAsia"/>
        </w:rPr>
        <w:t>的凝练和升华</w:t>
      </w:r>
    </w:p>
    <w:p w14:paraId="0BFCEC7D" w14:textId="77777777" w:rsidR="00575FAA" w:rsidRDefault="00AC02CF">
      <w:pPr>
        <w:pStyle w:val="a3"/>
        <w:numPr>
          <w:ilvl w:val="0"/>
          <w:numId w:val="26"/>
        </w:numPr>
        <w:ind w:firstLineChars="0"/>
      </w:pPr>
      <w:r>
        <w:rPr>
          <w:rFonts w:hint="eastAsia"/>
        </w:rPr>
        <w:t>大学生要在社会理想的指引下，珍惜韶华、奋发有为，勇于追求个人理想，在实现社会理想的过程中努力实现个人理想</w:t>
      </w:r>
    </w:p>
    <w:p w14:paraId="01092B57" w14:textId="77777777" w:rsidR="00575FAA" w:rsidRDefault="00AC02CF">
      <w:pPr>
        <w:pStyle w:val="a3"/>
        <w:numPr>
          <w:ilvl w:val="0"/>
          <w:numId w:val="24"/>
        </w:numPr>
        <w:ind w:firstLineChars="0"/>
      </w:pPr>
      <w:r>
        <w:rPr>
          <w:rFonts w:hint="eastAsia"/>
        </w:rPr>
        <w:t>为实现中国梦注入青春能量</w:t>
      </w:r>
    </w:p>
    <w:p w14:paraId="57D0575C" w14:textId="77777777" w:rsidR="00575FAA" w:rsidRDefault="00AC02CF">
      <w:pPr>
        <w:pStyle w:val="a3"/>
        <w:numPr>
          <w:ilvl w:val="0"/>
          <w:numId w:val="27"/>
        </w:numPr>
        <w:ind w:firstLineChars="0"/>
      </w:pPr>
      <w:r>
        <w:rPr>
          <w:rFonts w:hint="eastAsia"/>
          <w:highlight w:val="yellow"/>
        </w:rPr>
        <w:t>立志当高远</w:t>
      </w:r>
      <w:r>
        <w:rPr>
          <w:rFonts w:hint="eastAsia"/>
        </w:rPr>
        <w:t>：树雄心、立壮志是关系大学生一生前途命运的重大课题</w:t>
      </w:r>
    </w:p>
    <w:p w14:paraId="6EB44B72" w14:textId="77777777" w:rsidR="00575FAA" w:rsidRDefault="00AC02CF">
      <w:pPr>
        <w:pStyle w:val="a3"/>
        <w:numPr>
          <w:ilvl w:val="0"/>
          <w:numId w:val="27"/>
        </w:numPr>
        <w:ind w:firstLineChars="0"/>
      </w:pPr>
      <w:r>
        <w:rPr>
          <w:rFonts w:hint="eastAsia"/>
          <w:highlight w:val="yellow"/>
        </w:rPr>
        <w:t>立志做大事</w:t>
      </w:r>
      <w:r>
        <w:rPr>
          <w:rFonts w:hint="eastAsia"/>
        </w:rPr>
        <w:t>：应该把个人的命运和国家和人民的命运联系在一起，立为国</w:t>
      </w:r>
      <w:r>
        <w:rPr>
          <w:rFonts w:hint="eastAsia"/>
        </w:rPr>
        <w:lastRenderedPageBreak/>
        <w:t>奉献之志，立为民服务之志，为祖国和人民的利益而奋斗，在为实现社会理想而奋斗的过程中实现个人理想</w:t>
      </w:r>
    </w:p>
    <w:p w14:paraId="15BF56B8" w14:textId="77777777" w:rsidR="00575FAA" w:rsidRDefault="00AC02CF">
      <w:pPr>
        <w:pStyle w:val="a3"/>
        <w:numPr>
          <w:ilvl w:val="0"/>
          <w:numId w:val="27"/>
        </w:numPr>
        <w:ind w:firstLineChars="0"/>
      </w:pPr>
      <w:r>
        <w:rPr>
          <w:rFonts w:hint="eastAsia"/>
          <w:highlight w:val="yellow"/>
        </w:rPr>
        <w:t>立志须躬行</w:t>
      </w:r>
      <w:r>
        <w:rPr>
          <w:rFonts w:hint="eastAsia"/>
        </w:rPr>
        <w:t>：青春只有在为祖国和人民的真诚奉献中才能更加绚丽多彩，人生只有融入国家和民族的伟大事业才能闪闪发光</w:t>
      </w:r>
    </w:p>
    <w:p w14:paraId="686E7F86" w14:textId="77777777" w:rsidR="00575FAA" w:rsidRDefault="00575FAA"/>
    <w:p w14:paraId="721F17BC" w14:textId="77777777" w:rsidR="00575FAA" w:rsidRDefault="00AC02CF">
      <w:r>
        <w:rPr>
          <w:rFonts w:hint="eastAsia"/>
        </w:rPr>
        <w:t>第三章：弘扬中国精神</w:t>
      </w:r>
    </w:p>
    <w:p w14:paraId="2DDE8241" w14:textId="77777777" w:rsidR="00575FAA" w:rsidRDefault="00AC02CF">
      <w:r>
        <w:tab/>
      </w:r>
      <w:r>
        <w:rPr>
          <w:rFonts w:hint="eastAsia"/>
        </w:rPr>
        <w:t>第一节：中国精神是兴国强国之魂</w:t>
      </w:r>
    </w:p>
    <w:p w14:paraId="7ADFFBE9" w14:textId="77777777" w:rsidR="00575FAA" w:rsidRDefault="00AC02CF">
      <w:pPr>
        <w:pStyle w:val="a3"/>
        <w:numPr>
          <w:ilvl w:val="0"/>
          <w:numId w:val="28"/>
        </w:numPr>
        <w:ind w:firstLineChars="0"/>
      </w:pPr>
      <w:r>
        <w:rPr>
          <w:rFonts w:hint="eastAsia"/>
        </w:rPr>
        <w:t>中国精神是民族精神和时代精神的统一</w:t>
      </w:r>
    </w:p>
    <w:p w14:paraId="7DD0224F" w14:textId="77777777" w:rsidR="00575FAA" w:rsidRDefault="00AC02CF" w:rsidP="00AC02CF">
      <w:pPr>
        <w:pStyle w:val="a3"/>
        <w:numPr>
          <w:ilvl w:val="0"/>
          <w:numId w:val="29"/>
        </w:numPr>
        <w:ind w:firstLineChars="0"/>
      </w:pPr>
      <w:r>
        <w:rPr>
          <w:rFonts w:hint="eastAsia"/>
        </w:rPr>
        <w:t>以爱国主义为核心的民族精神（一个民族在长期共同生活和社会实践中形成的，为本民族大多数成员所认同的价值取向、思维方式、道德规范、精神气质的总和，是一个民族赖以生存和发展的精神支柱）</w:t>
      </w:r>
    </w:p>
    <w:p w14:paraId="34C13CE4" w14:textId="77777777" w:rsidR="00575FAA" w:rsidRDefault="00AC02CF" w:rsidP="00AC02CF">
      <w:pPr>
        <w:pStyle w:val="a3"/>
        <w:numPr>
          <w:ilvl w:val="0"/>
          <w:numId w:val="30"/>
        </w:numPr>
        <w:ind w:firstLineChars="0"/>
        <w:rPr>
          <w:highlight w:val="yellow"/>
        </w:rPr>
      </w:pPr>
      <w:r>
        <w:rPr>
          <w:rFonts w:hint="eastAsia"/>
          <w:highlight w:val="yellow"/>
        </w:rPr>
        <w:t>伟大创造精神</w:t>
      </w:r>
    </w:p>
    <w:p w14:paraId="7449CAF8" w14:textId="77777777" w:rsidR="00575FAA" w:rsidRDefault="00AC02CF" w:rsidP="00AC02CF">
      <w:pPr>
        <w:pStyle w:val="a3"/>
        <w:numPr>
          <w:ilvl w:val="0"/>
          <w:numId w:val="30"/>
        </w:numPr>
        <w:ind w:firstLineChars="0"/>
        <w:rPr>
          <w:highlight w:val="yellow"/>
        </w:rPr>
      </w:pPr>
      <w:r>
        <w:rPr>
          <w:rFonts w:hint="eastAsia"/>
          <w:highlight w:val="yellow"/>
        </w:rPr>
        <w:t>伟大奋斗精神</w:t>
      </w:r>
    </w:p>
    <w:p w14:paraId="4DFC8B9F" w14:textId="77777777" w:rsidR="00575FAA" w:rsidRDefault="00AC02CF" w:rsidP="00AC02CF">
      <w:pPr>
        <w:pStyle w:val="a3"/>
        <w:numPr>
          <w:ilvl w:val="0"/>
          <w:numId w:val="30"/>
        </w:numPr>
        <w:ind w:firstLineChars="0"/>
        <w:rPr>
          <w:highlight w:val="yellow"/>
        </w:rPr>
      </w:pPr>
      <w:r>
        <w:rPr>
          <w:rFonts w:hint="eastAsia"/>
          <w:highlight w:val="yellow"/>
        </w:rPr>
        <w:t>伟大团结精神</w:t>
      </w:r>
    </w:p>
    <w:p w14:paraId="6C853298" w14:textId="77777777" w:rsidR="00575FAA" w:rsidRDefault="00AC02CF" w:rsidP="00AC02CF">
      <w:pPr>
        <w:pStyle w:val="a3"/>
        <w:numPr>
          <w:ilvl w:val="0"/>
          <w:numId w:val="30"/>
        </w:numPr>
        <w:ind w:firstLineChars="0"/>
        <w:rPr>
          <w:highlight w:val="yellow"/>
        </w:rPr>
      </w:pPr>
      <w:r>
        <w:rPr>
          <w:rFonts w:hint="eastAsia"/>
          <w:highlight w:val="yellow"/>
        </w:rPr>
        <w:t>伟大梦想精神</w:t>
      </w:r>
    </w:p>
    <w:p w14:paraId="4CF2D745" w14:textId="77777777" w:rsidR="00575FAA" w:rsidRDefault="00AC02CF">
      <w:pPr>
        <w:ind w:left="1980"/>
      </w:pPr>
      <w:r>
        <w:rPr>
          <w:rFonts w:hint="eastAsia"/>
        </w:rPr>
        <w:t>（是坚定中国特色社会主义道路自信、理论自信、制度自信、文化自信的底气，是中华民族风雨无阻、高歌行进的根本力量）</w:t>
      </w:r>
    </w:p>
    <w:p w14:paraId="1B395B32" w14:textId="77777777" w:rsidR="00575FAA" w:rsidRDefault="00AC02CF" w:rsidP="00AC02CF">
      <w:pPr>
        <w:pStyle w:val="a3"/>
        <w:numPr>
          <w:ilvl w:val="0"/>
          <w:numId w:val="29"/>
        </w:numPr>
        <w:ind w:firstLineChars="0"/>
      </w:pPr>
      <w:r>
        <w:rPr>
          <w:rFonts w:hint="eastAsia"/>
        </w:rPr>
        <w:t>以改革创新为核心的时代精神（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w:t>
      </w:r>
    </w:p>
    <w:p w14:paraId="026C3A93" w14:textId="77777777" w:rsidR="00575FAA" w:rsidRDefault="00AC02CF">
      <w:pPr>
        <w:pStyle w:val="a3"/>
        <w:ind w:left="1980" w:firstLineChars="0" w:firstLine="0"/>
      </w:pPr>
      <w:r>
        <w:rPr>
          <w:rFonts w:hint="eastAsia"/>
        </w:rPr>
        <w:t>（是当代中国人民精神风貌的集中写照，是激发社会创造活力的强大力量。只有坚持弘扬时代精神，才能使全体人民始终保持昂扬向上的精神状态，不断推进中国特色社会主义伟大事业）</w:t>
      </w:r>
    </w:p>
    <w:p w14:paraId="0D0FCFBB" w14:textId="77777777" w:rsidR="00575FAA" w:rsidRDefault="00AC02CF" w:rsidP="00AC02CF">
      <w:pPr>
        <w:pStyle w:val="a3"/>
        <w:numPr>
          <w:ilvl w:val="0"/>
          <w:numId w:val="29"/>
        </w:numPr>
        <w:ind w:firstLineChars="0"/>
      </w:pPr>
      <w:r>
        <w:rPr>
          <w:rFonts w:hint="eastAsia"/>
        </w:rPr>
        <w:t>民族精神与时代精神的辩证统一：民族精神赋予中国精神以民族特征，是独立性得以保持的重要保证；时代精神赋予中国精神以时代内涵，是引领时代前行、拥有鲜明时代性和强大生命力的重要根源。两者相互交</w:t>
      </w:r>
      <w:proofErr w:type="gramStart"/>
      <w:r>
        <w:rPr>
          <w:rFonts w:hint="eastAsia"/>
        </w:rPr>
        <w:t>融汇</w:t>
      </w:r>
      <w:proofErr w:type="gramEnd"/>
      <w:r>
        <w:rPr>
          <w:rFonts w:hint="eastAsia"/>
        </w:rPr>
        <w:t>通，使中国精神既有民族性又有时代性，是中华民族共有的精神家园、奋力实现复兴的强大精神力量</w:t>
      </w:r>
    </w:p>
    <w:p w14:paraId="03A87CF3" w14:textId="51108ED0" w:rsidR="00EE697B" w:rsidRDefault="00AC02CF" w:rsidP="00EE697B">
      <w:pPr>
        <w:pStyle w:val="a3"/>
        <w:numPr>
          <w:ilvl w:val="0"/>
          <w:numId w:val="28"/>
        </w:numPr>
        <w:ind w:firstLineChars="0"/>
        <w:rPr>
          <w:highlight w:val="yellow"/>
        </w:rPr>
      </w:pPr>
      <w:r>
        <w:rPr>
          <w:rFonts w:hint="eastAsia"/>
          <w:highlight w:val="yellow"/>
        </w:rPr>
        <w:t>实现中国</w:t>
      </w:r>
      <w:proofErr w:type="gramStart"/>
      <w:r>
        <w:rPr>
          <w:rFonts w:hint="eastAsia"/>
          <w:highlight w:val="yellow"/>
        </w:rPr>
        <w:t>梦必须</w:t>
      </w:r>
      <w:proofErr w:type="gramEnd"/>
      <w:r>
        <w:rPr>
          <w:rFonts w:hint="eastAsia"/>
          <w:highlight w:val="yellow"/>
        </w:rPr>
        <w:t>弘扬中国精神</w:t>
      </w:r>
    </w:p>
    <w:p w14:paraId="02F08880" w14:textId="77777777" w:rsidR="00EE697B" w:rsidRDefault="00EE697B" w:rsidP="00AC02CF">
      <w:pPr>
        <w:pStyle w:val="a3"/>
        <w:numPr>
          <w:ilvl w:val="0"/>
          <w:numId w:val="113"/>
        </w:numPr>
        <w:ind w:firstLineChars="0"/>
        <w:rPr>
          <w:highlight w:val="yellow"/>
        </w:rPr>
      </w:pPr>
      <w:r>
        <w:rPr>
          <w:rFonts w:hint="eastAsia"/>
          <w:highlight w:val="yellow"/>
        </w:rPr>
        <w:t>凝聚民族复兴的磅礴伟力</w:t>
      </w:r>
    </w:p>
    <w:p w14:paraId="0BC07563" w14:textId="77777777" w:rsidR="00EE697B" w:rsidRDefault="00EE697B" w:rsidP="00EE697B">
      <w:pPr>
        <w:pStyle w:val="a3"/>
        <w:ind w:left="1620" w:firstLineChars="0" w:firstLine="0"/>
        <w:rPr>
          <w:highlight w:val="yellow"/>
        </w:rPr>
      </w:pPr>
      <w:r w:rsidRPr="00EE697B">
        <w:rPr>
          <w:rFonts w:hint="eastAsia"/>
          <w:highlight w:val="yellow"/>
        </w:rPr>
        <w:t>凝聚中国力量的精神纽带</w:t>
      </w:r>
    </w:p>
    <w:p w14:paraId="26C0596A" w14:textId="77777777" w:rsidR="00EE697B" w:rsidRDefault="00EE697B" w:rsidP="00EE697B">
      <w:pPr>
        <w:pStyle w:val="a3"/>
        <w:ind w:left="1620" w:firstLineChars="0" w:firstLine="0"/>
        <w:rPr>
          <w:highlight w:val="yellow"/>
        </w:rPr>
      </w:pPr>
      <w:r w:rsidRPr="00EE697B">
        <w:rPr>
          <w:rFonts w:hint="eastAsia"/>
          <w:highlight w:val="yellow"/>
        </w:rPr>
        <w:t>激发创新创造的精神动力</w:t>
      </w:r>
    </w:p>
    <w:p w14:paraId="7A582896" w14:textId="3C32F4E0" w:rsidR="00EE697B" w:rsidRDefault="00EE697B" w:rsidP="00EE697B">
      <w:pPr>
        <w:pStyle w:val="a3"/>
        <w:ind w:left="1620" w:firstLineChars="0" w:firstLine="0"/>
        <w:rPr>
          <w:highlight w:val="yellow"/>
        </w:rPr>
      </w:pPr>
      <w:r w:rsidRPr="00EE697B">
        <w:rPr>
          <w:rFonts w:hint="eastAsia"/>
          <w:highlight w:val="yellow"/>
        </w:rPr>
        <w:t>推进复兴伟业的精神定力</w:t>
      </w:r>
    </w:p>
    <w:p w14:paraId="09E90627" w14:textId="1716F674" w:rsidR="00EE697B" w:rsidRPr="00EE697B" w:rsidRDefault="00EE697B" w:rsidP="00AC02CF">
      <w:pPr>
        <w:pStyle w:val="a3"/>
        <w:numPr>
          <w:ilvl w:val="0"/>
          <w:numId w:val="113"/>
        </w:numPr>
        <w:ind w:firstLineChars="0"/>
        <w:rPr>
          <w:highlight w:val="yellow"/>
        </w:rPr>
      </w:pPr>
      <w:r w:rsidRPr="00EE697B">
        <w:rPr>
          <w:rFonts w:hint="eastAsia"/>
          <w:highlight w:val="yellow"/>
        </w:rPr>
        <w:t>弘扬以爱国主义核心的民族精神</w:t>
      </w:r>
      <w:r>
        <w:rPr>
          <w:rFonts w:hint="eastAsia"/>
          <w:highlight w:val="yellow"/>
        </w:rPr>
        <w:t>（爱国主义四内涵）</w:t>
      </w:r>
    </w:p>
    <w:p w14:paraId="372DC707" w14:textId="3A5F8368" w:rsidR="00EE697B" w:rsidRDefault="00EE697B" w:rsidP="00EE697B">
      <w:pPr>
        <w:pStyle w:val="a3"/>
        <w:ind w:left="1620" w:firstLineChars="0" w:firstLine="0"/>
        <w:rPr>
          <w:highlight w:val="yellow"/>
        </w:rPr>
      </w:pPr>
      <w:r>
        <w:rPr>
          <w:rFonts w:hint="eastAsia"/>
          <w:highlight w:val="yellow"/>
        </w:rPr>
        <w:t>爱大好河山</w:t>
      </w:r>
    </w:p>
    <w:p w14:paraId="7D410E2F" w14:textId="6E62B357" w:rsidR="00EE697B" w:rsidRDefault="00EE697B" w:rsidP="00EE697B">
      <w:pPr>
        <w:pStyle w:val="a3"/>
        <w:ind w:left="1620" w:firstLineChars="0" w:firstLine="0"/>
        <w:rPr>
          <w:highlight w:val="yellow"/>
        </w:rPr>
      </w:pPr>
      <w:r>
        <w:rPr>
          <w:rFonts w:hint="eastAsia"/>
          <w:highlight w:val="yellow"/>
        </w:rPr>
        <w:t>爱骨肉同胞</w:t>
      </w:r>
    </w:p>
    <w:p w14:paraId="5B86F801" w14:textId="3B88AC3C" w:rsidR="00EE697B" w:rsidRDefault="00EE697B" w:rsidP="00EE697B">
      <w:pPr>
        <w:pStyle w:val="a3"/>
        <w:ind w:left="1620" w:firstLineChars="0" w:firstLine="0"/>
        <w:rPr>
          <w:highlight w:val="yellow"/>
        </w:rPr>
      </w:pPr>
      <w:r>
        <w:rPr>
          <w:rFonts w:hint="eastAsia"/>
          <w:highlight w:val="yellow"/>
        </w:rPr>
        <w:t>爱灿烂文化</w:t>
      </w:r>
    </w:p>
    <w:p w14:paraId="05444B8C" w14:textId="47CCB2F0" w:rsidR="00EE697B" w:rsidRPr="00EE697B" w:rsidRDefault="00EE697B" w:rsidP="00EE697B">
      <w:pPr>
        <w:pStyle w:val="a3"/>
        <w:ind w:left="1620" w:firstLineChars="0" w:firstLine="0"/>
        <w:rPr>
          <w:highlight w:val="yellow"/>
        </w:rPr>
      </w:pPr>
      <w:r>
        <w:rPr>
          <w:rFonts w:hint="eastAsia"/>
          <w:highlight w:val="yellow"/>
        </w:rPr>
        <w:t>爱自己的国家</w:t>
      </w:r>
    </w:p>
    <w:p w14:paraId="2A888FFB" w14:textId="77777777" w:rsidR="00EE697B" w:rsidRPr="00EE697B" w:rsidRDefault="00EE697B" w:rsidP="00EE697B">
      <w:pPr>
        <w:pStyle w:val="a3"/>
        <w:ind w:left="1620" w:firstLineChars="0" w:firstLine="0"/>
        <w:rPr>
          <w:highlight w:val="yellow"/>
        </w:rPr>
      </w:pPr>
    </w:p>
    <w:p w14:paraId="4A143BF9" w14:textId="054DA49D" w:rsidR="00EE697B" w:rsidRPr="00EE697B" w:rsidRDefault="00EE697B" w:rsidP="00EE697B">
      <w:pPr>
        <w:ind w:firstLineChars="200" w:firstLine="420"/>
        <w:rPr>
          <w:highlight w:val="yellow"/>
        </w:rPr>
      </w:pPr>
      <w:r>
        <w:rPr>
          <w:rFonts w:hint="eastAsia"/>
        </w:rPr>
        <w:t>第二节：</w:t>
      </w:r>
      <w:r w:rsidR="00AC02CF" w:rsidRPr="00EE697B">
        <w:rPr>
          <w:rFonts w:hint="eastAsia"/>
          <w:highlight w:val="yellow"/>
        </w:rPr>
        <w:t>做忠诚爱国者</w:t>
      </w:r>
    </w:p>
    <w:p w14:paraId="61970B7F" w14:textId="0E85166B" w:rsidR="00575FAA" w:rsidRDefault="00EE697B" w:rsidP="00AC02CF">
      <w:pPr>
        <w:pStyle w:val="a3"/>
        <w:numPr>
          <w:ilvl w:val="0"/>
          <w:numId w:val="31"/>
        </w:numPr>
        <w:ind w:firstLineChars="0"/>
        <w:rPr>
          <w:highlight w:val="yellow"/>
        </w:rPr>
      </w:pPr>
      <w:r>
        <w:rPr>
          <w:rFonts w:hint="eastAsia"/>
          <w:highlight w:val="yellow"/>
        </w:rPr>
        <w:t>坚持爱党爱国爱社会相统一</w:t>
      </w:r>
    </w:p>
    <w:p w14:paraId="37BD14CD" w14:textId="3B378AF6" w:rsidR="00575FAA" w:rsidRDefault="00EE697B" w:rsidP="00AC02CF">
      <w:pPr>
        <w:pStyle w:val="a3"/>
        <w:numPr>
          <w:ilvl w:val="0"/>
          <w:numId w:val="31"/>
        </w:numPr>
        <w:ind w:firstLineChars="0"/>
        <w:rPr>
          <w:highlight w:val="yellow"/>
        </w:rPr>
      </w:pPr>
      <w:r>
        <w:rPr>
          <w:rFonts w:hint="eastAsia"/>
          <w:highlight w:val="yellow"/>
        </w:rPr>
        <w:t>维护祖国统一和民族团结</w:t>
      </w:r>
    </w:p>
    <w:p w14:paraId="5CDAD1B6" w14:textId="5641D823" w:rsidR="00EE697B" w:rsidRDefault="00EE697B" w:rsidP="00AC02CF">
      <w:pPr>
        <w:pStyle w:val="a3"/>
        <w:numPr>
          <w:ilvl w:val="0"/>
          <w:numId w:val="114"/>
        </w:numPr>
        <w:ind w:firstLineChars="0"/>
        <w:rPr>
          <w:highlight w:val="yellow"/>
        </w:rPr>
      </w:pPr>
      <w:r>
        <w:rPr>
          <w:rFonts w:hint="eastAsia"/>
          <w:highlight w:val="yellow"/>
        </w:rPr>
        <w:lastRenderedPageBreak/>
        <w:t>维护和推进祖国统一</w:t>
      </w:r>
    </w:p>
    <w:p w14:paraId="09F6D28A" w14:textId="59C13C83" w:rsidR="00EE697B" w:rsidRPr="00ED1BD8" w:rsidRDefault="00EE697B" w:rsidP="00AC02CF">
      <w:pPr>
        <w:pStyle w:val="a3"/>
        <w:numPr>
          <w:ilvl w:val="0"/>
          <w:numId w:val="114"/>
        </w:numPr>
        <w:ind w:firstLineChars="0"/>
        <w:rPr>
          <w:highlight w:val="yellow"/>
        </w:rPr>
      </w:pPr>
      <w:r>
        <w:rPr>
          <w:rFonts w:hint="eastAsia"/>
          <w:highlight w:val="yellow"/>
        </w:rPr>
        <w:t>促进民族团结</w:t>
      </w:r>
    </w:p>
    <w:p w14:paraId="6BD3C560" w14:textId="2131D20F" w:rsidR="00575FAA" w:rsidRDefault="00ED1BD8" w:rsidP="00AC02CF">
      <w:pPr>
        <w:pStyle w:val="a3"/>
        <w:numPr>
          <w:ilvl w:val="0"/>
          <w:numId w:val="31"/>
        </w:numPr>
        <w:ind w:firstLineChars="0"/>
        <w:rPr>
          <w:highlight w:val="yellow"/>
        </w:rPr>
      </w:pPr>
      <w:r>
        <w:rPr>
          <w:rFonts w:hint="eastAsia"/>
          <w:highlight w:val="yellow"/>
        </w:rPr>
        <w:t>尊重和传承中华民族历史文化</w:t>
      </w:r>
    </w:p>
    <w:p w14:paraId="0F543C41" w14:textId="6D682138" w:rsidR="00ED1BD8" w:rsidRDefault="00ED1BD8" w:rsidP="00AC02CF">
      <w:pPr>
        <w:pStyle w:val="a3"/>
        <w:numPr>
          <w:ilvl w:val="0"/>
          <w:numId w:val="115"/>
        </w:numPr>
        <w:ind w:firstLineChars="0"/>
        <w:rPr>
          <w:highlight w:val="yellow"/>
        </w:rPr>
      </w:pPr>
      <w:r>
        <w:rPr>
          <w:rFonts w:hint="eastAsia"/>
          <w:highlight w:val="yellow"/>
        </w:rPr>
        <w:t>历史文化是民族生生不息的丰厚滋养</w:t>
      </w:r>
    </w:p>
    <w:p w14:paraId="26E6556E" w14:textId="667E114B" w:rsidR="00ED1BD8" w:rsidRDefault="00ED1BD8" w:rsidP="00AC02CF">
      <w:pPr>
        <w:pStyle w:val="a3"/>
        <w:numPr>
          <w:ilvl w:val="0"/>
          <w:numId w:val="115"/>
        </w:numPr>
        <w:ind w:firstLineChars="0"/>
        <w:rPr>
          <w:highlight w:val="yellow"/>
        </w:rPr>
      </w:pPr>
      <w:r>
        <w:rPr>
          <w:rFonts w:hint="eastAsia"/>
          <w:highlight w:val="yellow"/>
        </w:rPr>
        <w:t>旗帜鲜明地反对历史虚无主义</w:t>
      </w:r>
    </w:p>
    <w:p w14:paraId="0D6A6728" w14:textId="7F6FF8B4" w:rsidR="00ED1BD8" w:rsidRPr="00ED1BD8" w:rsidRDefault="00ED1BD8" w:rsidP="00AC02CF">
      <w:pPr>
        <w:pStyle w:val="a3"/>
        <w:numPr>
          <w:ilvl w:val="0"/>
          <w:numId w:val="31"/>
        </w:numPr>
        <w:ind w:firstLineChars="0"/>
        <w:rPr>
          <w:highlight w:val="yellow"/>
        </w:rPr>
      </w:pPr>
      <w:r w:rsidRPr="00ED1BD8">
        <w:rPr>
          <w:rFonts w:hint="eastAsia"/>
          <w:highlight w:val="yellow"/>
        </w:rPr>
        <w:t>坚持立足中国又面向世界</w:t>
      </w:r>
    </w:p>
    <w:p w14:paraId="2E72A6A6" w14:textId="57F57BD3" w:rsidR="00ED1BD8" w:rsidRDefault="00ED1BD8" w:rsidP="00AC02CF">
      <w:pPr>
        <w:pStyle w:val="a3"/>
        <w:numPr>
          <w:ilvl w:val="0"/>
          <w:numId w:val="116"/>
        </w:numPr>
        <w:ind w:firstLineChars="0"/>
        <w:rPr>
          <w:highlight w:val="yellow"/>
        </w:rPr>
      </w:pPr>
      <w:r>
        <w:rPr>
          <w:rFonts w:hint="eastAsia"/>
          <w:highlight w:val="yellow"/>
        </w:rPr>
        <w:t>维护国家发展主体性</w:t>
      </w:r>
    </w:p>
    <w:p w14:paraId="03D9DCBA" w14:textId="4DA98A34" w:rsidR="00ED1BD8" w:rsidRDefault="00ED1BD8" w:rsidP="00AC02CF">
      <w:pPr>
        <w:pStyle w:val="a3"/>
        <w:numPr>
          <w:ilvl w:val="0"/>
          <w:numId w:val="116"/>
        </w:numPr>
        <w:ind w:firstLineChars="0"/>
        <w:rPr>
          <w:highlight w:val="yellow"/>
        </w:rPr>
      </w:pPr>
      <w:r>
        <w:rPr>
          <w:rFonts w:hint="eastAsia"/>
          <w:highlight w:val="yellow"/>
        </w:rPr>
        <w:t>自觉维护国家安全</w:t>
      </w:r>
    </w:p>
    <w:p w14:paraId="7C27C71A" w14:textId="4F368009" w:rsidR="00ED1BD8" w:rsidRPr="00ED1BD8" w:rsidRDefault="00ED1BD8" w:rsidP="00AC02CF">
      <w:pPr>
        <w:pStyle w:val="a3"/>
        <w:numPr>
          <w:ilvl w:val="0"/>
          <w:numId w:val="116"/>
        </w:numPr>
        <w:ind w:firstLineChars="0"/>
        <w:rPr>
          <w:highlight w:val="yellow"/>
        </w:rPr>
      </w:pPr>
      <w:r>
        <w:rPr>
          <w:rFonts w:hint="eastAsia"/>
          <w:highlight w:val="yellow"/>
        </w:rPr>
        <w:t>推动郭建人类命运共同体</w:t>
      </w:r>
    </w:p>
    <w:p w14:paraId="51FACC07" w14:textId="77777777" w:rsidR="00575FAA" w:rsidRDefault="00AC02CF">
      <w:pPr>
        <w:ind w:left="420"/>
      </w:pPr>
      <w:r>
        <w:rPr>
          <w:rFonts w:hint="eastAsia"/>
        </w:rPr>
        <w:t>第三节：让改革创新成为青春远航的动力</w:t>
      </w:r>
    </w:p>
    <w:p w14:paraId="1D7206E1" w14:textId="194F5A11" w:rsidR="00575FAA" w:rsidRDefault="00ED1BD8" w:rsidP="00AC02CF">
      <w:pPr>
        <w:pStyle w:val="a3"/>
        <w:numPr>
          <w:ilvl w:val="0"/>
          <w:numId w:val="32"/>
        </w:numPr>
        <w:ind w:firstLineChars="0"/>
      </w:pPr>
      <w:r>
        <w:rPr>
          <w:rFonts w:hint="eastAsia"/>
        </w:rPr>
        <w:t>改革开放是当代中国的显著特征</w:t>
      </w:r>
    </w:p>
    <w:p w14:paraId="3A7EB384" w14:textId="1FF0BE5F" w:rsidR="00575FAA" w:rsidRDefault="00AC02CF" w:rsidP="00AC02CF">
      <w:pPr>
        <w:pStyle w:val="a3"/>
        <w:numPr>
          <w:ilvl w:val="0"/>
          <w:numId w:val="32"/>
        </w:numPr>
        <w:ind w:firstLineChars="0"/>
      </w:pPr>
      <w:r>
        <w:rPr>
          <w:rFonts w:hint="eastAsia"/>
        </w:rPr>
        <w:t>改革创新是</w:t>
      </w:r>
      <w:r w:rsidR="00ED1BD8">
        <w:rPr>
          <w:rFonts w:hint="eastAsia"/>
        </w:rPr>
        <w:t>新时代迫切要求</w:t>
      </w:r>
    </w:p>
    <w:p w14:paraId="71C3FB88" w14:textId="794F8A0E" w:rsidR="00ED1BD8" w:rsidRPr="00ED1BD8" w:rsidRDefault="00ED1BD8" w:rsidP="00AC02CF">
      <w:pPr>
        <w:pStyle w:val="a3"/>
        <w:numPr>
          <w:ilvl w:val="0"/>
          <w:numId w:val="117"/>
        </w:numPr>
        <w:ind w:firstLineChars="0"/>
        <w:rPr>
          <w:highlight w:val="yellow"/>
        </w:rPr>
      </w:pPr>
      <w:r w:rsidRPr="00ED1BD8">
        <w:rPr>
          <w:rFonts w:hint="eastAsia"/>
          <w:highlight w:val="yellow"/>
        </w:rPr>
        <w:t>创新决定未来，改革关乎国运</w:t>
      </w:r>
    </w:p>
    <w:p w14:paraId="29B99743" w14:textId="03DAA477" w:rsidR="00575FAA" w:rsidRPr="00ED1BD8" w:rsidRDefault="00AC02CF" w:rsidP="00AC02CF">
      <w:pPr>
        <w:pStyle w:val="a3"/>
        <w:numPr>
          <w:ilvl w:val="0"/>
          <w:numId w:val="117"/>
        </w:numPr>
        <w:ind w:firstLineChars="0"/>
        <w:rPr>
          <w:highlight w:val="yellow"/>
        </w:rPr>
      </w:pPr>
      <w:r w:rsidRPr="00ED1BD8">
        <w:rPr>
          <w:rFonts w:hint="eastAsia"/>
          <w:highlight w:val="yellow"/>
        </w:rPr>
        <w:t>创新始终是推动人类社会发展的第一动力</w:t>
      </w:r>
    </w:p>
    <w:p w14:paraId="4FECA3AE" w14:textId="367ED8DF" w:rsidR="00575FAA" w:rsidRPr="00ED1BD8" w:rsidRDefault="00AC02CF" w:rsidP="00AC02CF">
      <w:pPr>
        <w:pStyle w:val="a3"/>
        <w:numPr>
          <w:ilvl w:val="0"/>
          <w:numId w:val="117"/>
        </w:numPr>
        <w:ind w:firstLineChars="0"/>
        <w:rPr>
          <w:highlight w:val="yellow"/>
        </w:rPr>
      </w:pPr>
      <w:r w:rsidRPr="00ED1BD8">
        <w:rPr>
          <w:rFonts w:hint="eastAsia"/>
          <w:highlight w:val="yellow"/>
        </w:rPr>
        <w:t>创新能力是当前国际竞争新优势的集中体现</w:t>
      </w:r>
    </w:p>
    <w:p w14:paraId="445028D8" w14:textId="3071AE7B" w:rsidR="00575FAA" w:rsidRPr="00ED1BD8" w:rsidRDefault="00ED1BD8" w:rsidP="00ED1BD8">
      <w:pPr>
        <w:ind w:left="1260"/>
        <w:rPr>
          <w:highlight w:val="yellow"/>
        </w:rPr>
      </w:pPr>
      <w:r>
        <w:rPr>
          <w:rFonts w:hint="eastAsia"/>
          <w:highlight w:val="yellow"/>
        </w:rPr>
        <w:t>4、</w:t>
      </w:r>
      <w:r w:rsidR="00AC02CF" w:rsidRPr="00ED1BD8">
        <w:rPr>
          <w:rFonts w:hint="eastAsia"/>
          <w:highlight w:val="yellow"/>
        </w:rPr>
        <w:t>改革创新是赢得未来的必然要求</w:t>
      </w:r>
    </w:p>
    <w:p w14:paraId="523BD01E" w14:textId="77777777" w:rsidR="00575FAA" w:rsidRPr="00ED1BD8" w:rsidRDefault="00AC02CF" w:rsidP="00AC02CF">
      <w:pPr>
        <w:pStyle w:val="a3"/>
        <w:numPr>
          <w:ilvl w:val="0"/>
          <w:numId w:val="32"/>
        </w:numPr>
        <w:ind w:firstLineChars="0"/>
        <w:rPr>
          <w:highlight w:val="lightGray"/>
        </w:rPr>
      </w:pPr>
      <w:r w:rsidRPr="00ED1BD8">
        <w:rPr>
          <w:rFonts w:hint="eastAsia"/>
          <w:highlight w:val="lightGray"/>
        </w:rPr>
        <w:t>做改革创新生力军</w:t>
      </w:r>
    </w:p>
    <w:p w14:paraId="5BABED15" w14:textId="77777777" w:rsidR="00575FAA" w:rsidRPr="00ED1BD8" w:rsidRDefault="00AC02CF" w:rsidP="00AC02CF">
      <w:pPr>
        <w:pStyle w:val="a3"/>
        <w:numPr>
          <w:ilvl w:val="0"/>
          <w:numId w:val="33"/>
        </w:numPr>
        <w:ind w:firstLineChars="0"/>
        <w:rPr>
          <w:highlight w:val="lightGray"/>
        </w:rPr>
      </w:pPr>
      <w:r w:rsidRPr="00ED1BD8">
        <w:rPr>
          <w:rFonts w:hint="eastAsia"/>
          <w:highlight w:val="lightGray"/>
        </w:rPr>
        <w:t>树立改革创新的自觉意识</w:t>
      </w:r>
    </w:p>
    <w:p w14:paraId="6DB324D4" w14:textId="77777777" w:rsidR="00575FAA" w:rsidRPr="00ED1BD8" w:rsidRDefault="00AC02CF" w:rsidP="00AC02CF">
      <w:pPr>
        <w:pStyle w:val="a3"/>
        <w:numPr>
          <w:ilvl w:val="0"/>
          <w:numId w:val="34"/>
        </w:numPr>
        <w:ind w:firstLineChars="0"/>
        <w:rPr>
          <w:highlight w:val="lightGray"/>
        </w:rPr>
      </w:pPr>
      <w:r w:rsidRPr="00ED1BD8">
        <w:rPr>
          <w:rFonts w:hint="eastAsia"/>
          <w:highlight w:val="lightGray"/>
        </w:rPr>
        <w:t>增强改革创新的责任感</w:t>
      </w:r>
    </w:p>
    <w:p w14:paraId="0C98CFEE" w14:textId="77777777" w:rsidR="00575FAA" w:rsidRPr="00ED1BD8" w:rsidRDefault="00AC02CF" w:rsidP="00AC02CF">
      <w:pPr>
        <w:pStyle w:val="a3"/>
        <w:numPr>
          <w:ilvl w:val="0"/>
          <w:numId w:val="34"/>
        </w:numPr>
        <w:ind w:firstLineChars="0"/>
        <w:rPr>
          <w:highlight w:val="lightGray"/>
        </w:rPr>
      </w:pPr>
      <w:r w:rsidRPr="00ED1BD8">
        <w:rPr>
          <w:rFonts w:hint="eastAsia"/>
          <w:highlight w:val="lightGray"/>
        </w:rPr>
        <w:t>树立敢于突破陈规的意识</w:t>
      </w:r>
    </w:p>
    <w:p w14:paraId="5D6D9B20" w14:textId="77777777" w:rsidR="00575FAA" w:rsidRPr="00ED1BD8" w:rsidRDefault="00AC02CF" w:rsidP="00AC02CF">
      <w:pPr>
        <w:pStyle w:val="a3"/>
        <w:numPr>
          <w:ilvl w:val="0"/>
          <w:numId w:val="34"/>
        </w:numPr>
        <w:ind w:firstLineChars="0"/>
        <w:rPr>
          <w:highlight w:val="lightGray"/>
        </w:rPr>
      </w:pPr>
      <w:r w:rsidRPr="00ED1BD8">
        <w:rPr>
          <w:rFonts w:hint="eastAsia"/>
          <w:highlight w:val="lightGray"/>
        </w:rPr>
        <w:t>树立大胆探索未知领域的信心</w:t>
      </w:r>
    </w:p>
    <w:p w14:paraId="50E50745" w14:textId="77777777" w:rsidR="00575FAA" w:rsidRPr="00ED1BD8" w:rsidRDefault="00AC02CF" w:rsidP="00AC02CF">
      <w:pPr>
        <w:pStyle w:val="a3"/>
        <w:numPr>
          <w:ilvl w:val="0"/>
          <w:numId w:val="33"/>
        </w:numPr>
        <w:ind w:firstLineChars="0"/>
        <w:rPr>
          <w:highlight w:val="lightGray"/>
        </w:rPr>
      </w:pPr>
      <w:r w:rsidRPr="00ED1BD8">
        <w:rPr>
          <w:rFonts w:hint="eastAsia"/>
          <w:highlight w:val="lightGray"/>
        </w:rPr>
        <w:t>增强改革创新的能力本领</w:t>
      </w:r>
    </w:p>
    <w:p w14:paraId="7D54CA70" w14:textId="77777777" w:rsidR="00575FAA" w:rsidRPr="00ED1BD8" w:rsidRDefault="00AC02CF" w:rsidP="00AC02CF">
      <w:pPr>
        <w:pStyle w:val="a3"/>
        <w:numPr>
          <w:ilvl w:val="0"/>
          <w:numId w:val="35"/>
        </w:numPr>
        <w:ind w:firstLineChars="0"/>
        <w:rPr>
          <w:highlight w:val="lightGray"/>
        </w:rPr>
      </w:pPr>
      <w:r w:rsidRPr="00ED1BD8">
        <w:rPr>
          <w:rFonts w:hint="eastAsia"/>
          <w:highlight w:val="lightGray"/>
        </w:rPr>
        <w:t>夯实创新基础</w:t>
      </w:r>
    </w:p>
    <w:p w14:paraId="38E72BDD" w14:textId="77777777" w:rsidR="00575FAA" w:rsidRPr="00ED1BD8" w:rsidRDefault="00AC02CF" w:rsidP="00AC02CF">
      <w:pPr>
        <w:pStyle w:val="a3"/>
        <w:numPr>
          <w:ilvl w:val="0"/>
          <w:numId w:val="35"/>
        </w:numPr>
        <w:ind w:firstLineChars="0"/>
        <w:rPr>
          <w:highlight w:val="lightGray"/>
        </w:rPr>
      </w:pPr>
      <w:r w:rsidRPr="00ED1BD8">
        <w:rPr>
          <w:rFonts w:hint="eastAsia"/>
          <w:highlight w:val="lightGray"/>
        </w:rPr>
        <w:t>培养创新思维</w:t>
      </w:r>
    </w:p>
    <w:p w14:paraId="178A9CD2" w14:textId="77777777" w:rsidR="00575FAA" w:rsidRPr="00ED1BD8" w:rsidRDefault="00AC02CF" w:rsidP="00AC02CF">
      <w:pPr>
        <w:pStyle w:val="a3"/>
        <w:numPr>
          <w:ilvl w:val="0"/>
          <w:numId w:val="35"/>
        </w:numPr>
        <w:ind w:firstLineChars="0"/>
        <w:rPr>
          <w:highlight w:val="lightGray"/>
        </w:rPr>
      </w:pPr>
      <w:r w:rsidRPr="00ED1BD8">
        <w:rPr>
          <w:rFonts w:hint="eastAsia"/>
          <w:highlight w:val="lightGray"/>
        </w:rPr>
        <w:t>投身创新实践</w:t>
      </w:r>
    </w:p>
    <w:p w14:paraId="3BAEEE78" w14:textId="77777777" w:rsidR="00575FAA" w:rsidRDefault="00575FAA"/>
    <w:p w14:paraId="40FF44B1" w14:textId="77777777" w:rsidR="00575FAA" w:rsidRDefault="00575FAA"/>
    <w:p w14:paraId="1BFAFEA3" w14:textId="114DEA37" w:rsidR="00575FAA" w:rsidRDefault="00AC02CF">
      <w:r>
        <w:rPr>
          <w:rFonts w:hint="eastAsia"/>
        </w:rPr>
        <w:t>第四章：</w:t>
      </w:r>
      <w:r w:rsidR="00ED1BD8">
        <w:rPr>
          <w:rFonts w:hint="eastAsia"/>
        </w:rPr>
        <w:t>明确价值要求，</w:t>
      </w:r>
      <w:proofErr w:type="gramStart"/>
      <w:r w:rsidR="00ED1BD8">
        <w:rPr>
          <w:rFonts w:hint="eastAsia"/>
        </w:rPr>
        <w:t>践行</w:t>
      </w:r>
      <w:proofErr w:type="gramEnd"/>
      <w:r w:rsidR="00ED1BD8">
        <w:rPr>
          <w:rFonts w:hint="eastAsia"/>
        </w:rPr>
        <w:t>价值准则</w:t>
      </w:r>
      <w:r w:rsidR="00ED1BD8">
        <w:t xml:space="preserve"> </w:t>
      </w:r>
    </w:p>
    <w:p w14:paraId="07077FDF" w14:textId="77777777" w:rsidR="00575FAA" w:rsidRDefault="00AC02CF">
      <w:r>
        <w:tab/>
      </w:r>
      <w:r>
        <w:rPr>
          <w:rFonts w:hint="eastAsia"/>
        </w:rPr>
        <w:t>第一节：全体人民共同的价值追求</w:t>
      </w:r>
    </w:p>
    <w:p w14:paraId="20EED61D" w14:textId="0F28E180" w:rsidR="00575FAA" w:rsidRDefault="00ED1BD8" w:rsidP="00AC02CF">
      <w:pPr>
        <w:pStyle w:val="a3"/>
        <w:numPr>
          <w:ilvl w:val="0"/>
          <w:numId w:val="36"/>
        </w:numPr>
        <w:ind w:firstLineChars="0"/>
      </w:pPr>
      <w:r>
        <w:rPr>
          <w:rFonts w:hint="eastAsia"/>
        </w:rPr>
        <w:t>意义：</w:t>
      </w:r>
      <w:r w:rsidR="00AC02CF">
        <w:rPr>
          <w:rFonts w:hint="eastAsia"/>
        </w:rPr>
        <w:t>当代中国发展进步的精神指引</w:t>
      </w:r>
    </w:p>
    <w:p w14:paraId="0598C931" w14:textId="77777777" w:rsidR="00575FAA" w:rsidRDefault="00AC02CF" w:rsidP="00AC02CF">
      <w:pPr>
        <w:pStyle w:val="a3"/>
        <w:numPr>
          <w:ilvl w:val="0"/>
          <w:numId w:val="37"/>
        </w:numPr>
        <w:ind w:firstLineChars="0"/>
      </w:pPr>
      <w:r>
        <w:rPr>
          <w:rFonts w:hint="eastAsia"/>
        </w:rPr>
        <w:t>坚持和发展中国特色社会主义的价值遵循</w:t>
      </w:r>
    </w:p>
    <w:p w14:paraId="516B082F" w14:textId="77777777" w:rsidR="00575FAA" w:rsidRDefault="00AC02CF" w:rsidP="00AC02CF">
      <w:pPr>
        <w:pStyle w:val="a3"/>
        <w:numPr>
          <w:ilvl w:val="0"/>
          <w:numId w:val="37"/>
        </w:numPr>
        <w:ind w:firstLineChars="0"/>
      </w:pPr>
      <w:r>
        <w:rPr>
          <w:rFonts w:hint="eastAsia"/>
        </w:rPr>
        <w:t>提高国家文化</w:t>
      </w:r>
      <w:proofErr w:type="gramStart"/>
      <w:r>
        <w:rPr>
          <w:rFonts w:hint="eastAsia"/>
        </w:rPr>
        <w:t>软实力</w:t>
      </w:r>
      <w:proofErr w:type="gramEnd"/>
      <w:r>
        <w:rPr>
          <w:rFonts w:hint="eastAsia"/>
        </w:rPr>
        <w:t>的迫切要求</w:t>
      </w:r>
    </w:p>
    <w:p w14:paraId="1225D36F" w14:textId="77777777" w:rsidR="00575FAA" w:rsidRDefault="00AC02CF" w:rsidP="00AC02CF">
      <w:pPr>
        <w:pStyle w:val="a3"/>
        <w:numPr>
          <w:ilvl w:val="0"/>
          <w:numId w:val="37"/>
        </w:numPr>
        <w:ind w:firstLineChars="0"/>
      </w:pPr>
      <w:r>
        <w:rPr>
          <w:rFonts w:hint="eastAsia"/>
        </w:rPr>
        <w:t>增进社会团结和谐的最大公约数</w:t>
      </w:r>
    </w:p>
    <w:p w14:paraId="716680D9" w14:textId="77777777" w:rsidR="00442302" w:rsidRDefault="00AC02CF" w:rsidP="00442302">
      <w:pPr>
        <w:ind w:left="420"/>
      </w:pPr>
      <w:r>
        <w:rPr>
          <w:rFonts w:hint="eastAsia"/>
        </w:rPr>
        <w:t>第</w:t>
      </w:r>
      <w:r w:rsidR="00442302">
        <w:rPr>
          <w:rFonts w:hint="eastAsia"/>
        </w:rPr>
        <w:t>二</w:t>
      </w:r>
      <w:r>
        <w:rPr>
          <w:rFonts w:hint="eastAsia"/>
        </w:rPr>
        <w:t>节：</w:t>
      </w:r>
      <w:r w:rsidR="00442302">
        <w:rPr>
          <w:rFonts w:hint="eastAsia"/>
        </w:rPr>
        <w:t>如何</w:t>
      </w:r>
      <w:proofErr w:type="gramStart"/>
      <w:r w:rsidR="00442302">
        <w:rPr>
          <w:rFonts w:hint="eastAsia"/>
        </w:rPr>
        <w:t>践行</w:t>
      </w:r>
      <w:proofErr w:type="gramEnd"/>
      <w:r w:rsidR="00442302">
        <w:rPr>
          <w:rFonts w:hint="eastAsia"/>
        </w:rPr>
        <w:t>社会主义核心价值观</w:t>
      </w:r>
    </w:p>
    <w:p w14:paraId="514BA6A2" w14:textId="7A6837AD" w:rsidR="00575FAA" w:rsidRPr="00442302" w:rsidRDefault="00AC02CF" w:rsidP="00AC02CF">
      <w:pPr>
        <w:pStyle w:val="a3"/>
        <w:numPr>
          <w:ilvl w:val="0"/>
          <w:numId w:val="118"/>
        </w:numPr>
        <w:ind w:firstLineChars="0"/>
        <w:rPr>
          <w:highlight w:val="yellow"/>
        </w:rPr>
      </w:pPr>
      <w:r w:rsidRPr="00442302">
        <w:rPr>
          <w:rFonts w:hint="eastAsia"/>
          <w:highlight w:val="yellow"/>
        </w:rPr>
        <w:t>扣好人生的扣子</w:t>
      </w:r>
    </w:p>
    <w:p w14:paraId="04E6B07E" w14:textId="41A76C0D" w:rsidR="00575FAA" w:rsidRPr="00442302" w:rsidRDefault="00442302" w:rsidP="00AC02CF">
      <w:pPr>
        <w:pStyle w:val="a3"/>
        <w:numPr>
          <w:ilvl w:val="0"/>
          <w:numId w:val="118"/>
        </w:numPr>
        <w:ind w:firstLineChars="0"/>
        <w:rPr>
          <w:highlight w:val="yellow"/>
        </w:rPr>
      </w:pPr>
      <w:r>
        <w:rPr>
          <w:rFonts w:hint="eastAsia"/>
          <w:highlight w:val="yellow"/>
        </w:rPr>
        <w:t>把社会主义核心价值观</w:t>
      </w:r>
      <w:proofErr w:type="gramStart"/>
      <w:r>
        <w:rPr>
          <w:rFonts w:hint="eastAsia"/>
          <w:highlight w:val="yellow"/>
        </w:rPr>
        <w:t>落细落小落实</w:t>
      </w:r>
      <w:proofErr w:type="gramEnd"/>
    </w:p>
    <w:p w14:paraId="210D71EB" w14:textId="77777777" w:rsidR="00575FAA" w:rsidRDefault="00575FAA"/>
    <w:p w14:paraId="1BD81B4A" w14:textId="421D0EC3" w:rsidR="00575FAA" w:rsidRDefault="00AC02CF">
      <w:r>
        <w:rPr>
          <w:rFonts w:hint="eastAsia"/>
        </w:rPr>
        <w:t>第五章：</w:t>
      </w:r>
      <w:r w:rsidR="00442302">
        <w:rPr>
          <w:rFonts w:hint="eastAsia"/>
        </w:rPr>
        <w:t>遵守道德规范，锤炼道德品格</w:t>
      </w:r>
      <w:r w:rsidR="00442302">
        <w:t xml:space="preserve"> </w:t>
      </w:r>
    </w:p>
    <w:p w14:paraId="4C9BB455" w14:textId="0CC82148" w:rsidR="00575FAA" w:rsidRDefault="00AC02CF">
      <w:r>
        <w:tab/>
      </w:r>
      <w:r>
        <w:rPr>
          <w:rFonts w:hint="eastAsia"/>
        </w:rPr>
        <w:t>第一节：</w:t>
      </w:r>
      <w:r w:rsidR="00442302">
        <w:rPr>
          <w:rFonts w:hint="eastAsia"/>
        </w:rPr>
        <w:t>社会主义道德的核心和原则</w:t>
      </w:r>
      <w:r w:rsidR="00442302">
        <w:t xml:space="preserve"> </w:t>
      </w:r>
    </w:p>
    <w:p w14:paraId="0C62018A" w14:textId="182AB04C" w:rsidR="00575FAA" w:rsidRDefault="00442302" w:rsidP="00AC02CF">
      <w:pPr>
        <w:pStyle w:val="a3"/>
        <w:numPr>
          <w:ilvl w:val="0"/>
          <w:numId w:val="38"/>
        </w:numPr>
        <w:ind w:firstLineChars="0"/>
      </w:pPr>
      <w:r>
        <w:rPr>
          <w:rFonts w:hint="eastAsia"/>
        </w:rPr>
        <w:t>坚持马克思主义道德观</w:t>
      </w:r>
    </w:p>
    <w:p w14:paraId="4CF14362" w14:textId="7689B66A" w:rsidR="00575FAA" w:rsidRDefault="00442302" w:rsidP="00AC02CF">
      <w:pPr>
        <w:pStyle w:val="a3"/>
        <w:numPr>
          <w:ilvl w:val="0"/>
          <w:numId w:val="38"/>
        </w:numPr>
        <w:ind w:firstLineChars="0"/>
      </w:pPr>
      <w:r>
        <w:rPr>
          <w:rFonts w:hint="eastAsia"/>
        </w:rPr>
        <w:t>核心：为人民服务</w:t>
      </w:r>
    </w:p>
    <w:p w14:paraId="1C280968" w14:textId="290C7D7D" w:rsidR="00442302" w:rsidRDefault="00442302" w:rsidP="00AC02CF">
      <w:pPr>
        <w:pStyle w:val="a3"/>
        <w:numPr>
          <w:ilvl w:val="0"/>
          <w:numId w:val="119"/>
        </w:numPr>
        <w:ind w:firstLineChars="0"/>
      </w:pPr>
      <w:r>
        <w:rPr>
          <w:rFonts w:hint="eastAsia"/>
        </w:rPr>
        <w:t>为人民服务是社会主义经济基础和人际关系的客观要求</w:t>
      </w:r>
    </w:p>
    <w:p w14:paraId="2D7628EB" w14:textId="4A0D7AB7" w:rsidR="00442302" w:rsidRDefault="00442302" w:rsidP="00AC02CF">
      <w:pPr>
        <w:pStyle w:val="a3"/>
        <w:numPr>
          <w:ilvl w:val="0"/>
          <w:numId w:val="119"/>
        </w:numPr>
        <w:ind w:firstLineChars="0"/>
      </w:pPr>
      <w:r>
        <w:rPr>
          <w:rFonts w:hint="eastAsia"/>
        </w:rPr>
        <w:t>为人民服务是社会主义市场经济健康发展的要求</w:t>
      </w:r>
    </w:p>
    <w:p w14:paraId="02299BEC" w14:textId="47A000E9" w:rsidR="00442302" w:rsidRDefault="00442302" w:rsidP="00AC02CF">
      <w:pPr>
        <w:pStyle w:val="a3"/>
        <w:numPr>
          <w:ilvl w:val="0"/>
          <w:numId w:val="119"/>
        </w:numPr>
        <w:ind w:firstLineChars="0"/>
      </w:pPr>
      <w:r>
        <w:rPr>
          <w:rFonts w:hint="eastAsia"/>
        </w:rPr>
        <w:t>为人民服务是新进行要求和广泛性要求的统一</w:t>
      </w:r>
    </w:p>
    <w:p w14:paraId="60A325BF" w14:textId="604FC336" w:rsidR="00442302" w:rsidRDefault="00442302" w:rsidP="00AC02CF">
      <w:pPr>
        <w:pStyle w:val="a3"/>
        <w:numPr>
          <w:ilvl w:val="0"/>
          <w:numId w:val="38"/>
        </w:numPr>
        <w:ind w:firstLineChars="0"/>
      </w:pPr>
      <w:r>
        <w:rPr>
          <w:rFonts w:hint="eastAsia"/>
        </w:rPr>
        <w:lastRenderedPageBreak/>
        <w:t>原则：集体主义</w:t>
      </w:r>
    </w:p>
    <w:p w14:paraId="6F00C861" w14:textId="7B7D4A69" w:rsidR="00442302" w:rsidRDefault="00442302" w:rsidP="00AC02CF">
      <w:pPr>
        <w:pStyle w:val="a3"/>
        <w:numPr>
          <w:ilvl w:val="0"/>
          <w:numId w:val="120"/>
        </w:numPr>
        <w:ind w:firstLineChars="0"/>
      </w:pPr>
      <w:r>
        <w:rPr>
          <w:rFonts w:hint="eastAsia"/>
        </w:rPr>
        <w:t>集体主义是调节社会利益关系的基本原则</w:t>
      </w:r>
    </w:p>
    <w:p w14:paraId="7F65B27C" w14:textId="59ADFDEF" w:rsidR="00442302" w:rsidRDefault="00442302" w:rsidP="00AC02CF">
      <w:pPr>
        <w:pStyle w:val="a3"/>
        <w:numPr>
          <w:ilvl w:val="0"/>
          <w:numId w:val="120"/>
        </w:numPr>
        <w:ind w:firstLineChars="0"/>
      </w:pPr>
      <w:r>
        <w:rPr>
          <w:rFonts w:hint="eastAsia"/>
        </w:rPr>
        <w:t>集体主义具有层次性</w:t>
      </w:r>
    </w:p>
    <w:p w14:paraId="26DCB238" w14:textId="77777777" w:rsidR="00575FAA" w:rsidRDefault="00AC02CF">
      <w:pPr>
        <w:ind w:firstLine="420"/>
      </w:pPr>
      <w:r>
        <w:rPr>
          <w:rFonts w:hint="eastAsia"/>
        </w:rPr>
        <w:t>第二节：吸收借鉴优秀道德成果</w:t>
      </w:r>
    </w:p>
    <w:p w14:paraId="7BADD167" w14:textId="77777777" w:rsidR="00575FAA" w:rsidRDefault="00AC02CF" w:rsidP="00AC02CF">
      <w:pPr>
        <w:pStyle w:val="a3"/>
        <w:numPr>
          <w:ilvl w:val="3"/>
          <w:numId w:val="39"/>
        </w:numPr>
        <w:ind w:firstLineChars="0"/>
        <w:rPr>
          <w:highlight w:val="yellow"/>
        </w:rPr>
      </w:pPr>
      <w:r>
        <w:rPr>
          <w:rFonts w:hint="eastAsia"/>
          <w:highlight w:val="yellow"/>
        </w:rPr>
        <w:t>传承中华传统美德</w:t>
      </w:r>
    </w:p>
    <w:p w14:paraId="56474C0F" w14:textId="77777777" w:rsidR="00575FAA" w:rsidRDefault="00AC02CF" w:rsidP="00AC02CF">
      <w:pPr>
        <w:pStyle w:val="a3"/>
        <w:numPr>
          <w:ilvl w:val="0"/>
          <w:numId w:val="40"/>
        </w:numPr>
        <w:ind w:firstLineChars="0"/>
        <w:rPr>
          <w:highlight w:val="yellow"/>
        </w:rPr>
      </w:pPr>
      <w:r>
        <w:rPr>
          <w:rFonts w:hint="eastAsia"/>
          <w:highlight w:val="yellow"/>
        </w:rPr>
        <w:t>中华传统美德的基本精神</w:t>
      </w:r>
    </w:p>
    <w:p w14:paraId="083DCE2B" w14:textId="77777777" w:rsidR="00575FAA" w:rsidRDefault="00AC02CF" w:rsidP="00AC02CF">
      <w:pPr>
        <w:pStyle w:val="a3"/>
        <w:numPr>
          <w:ilvl w:val="0"/>
          <w:numId w:val="41"/>
        </w:numPr>
        <w:ind w:firstLineChars="0"/>
        <w:rPr>
          <w:highlight w:val="yellow"/>
        </w:rPr>
      </w:pPr>
      <w:r>
        <w:rPr>
          <w:rFonts w:hint="eastAsia"/>
          <w:highlight w:val="yellow"/>
        </w:rPr>
        <w:t>重视整体利益，强调责任奉献</w:t>
      </w:r>
    </w:p>
    <w:p w14:paraId="461AFE9E" w14:textId="77777777" w:rsidR="00575FAA" w:rsidRDefault="00AC02CF" w:rsidP="00AC02CF">
      <w:pPr>
        <w:pStyle w:val="a3"/>
        <w:numPr>
          <w:ilvl w:val="0"/>
          <w:numId w:val="41"/>
        </w:numPr>
        <w:ind w:firstLineChars="0"/>
        <w:rPr>
          <w:highlight w:val="yellow"/>
        </w:rPr>
      </w:pPr>
      <w:r>
        <w:rPr>
          <w:rFonts w:hint="eastAsia"/>
          <w:highlight w:val="yellow"/>
        </w:rPr>
        <w:t>推崇“仁爱”原则，注重以和为贵</w:t>
      </w:r>
    </w:p>
    <w:p w14:paraId="14A6D9AE" w14:textId="77777777" w:rsidR="00575FAA" w:rsidRDefault="00AC02CF" w:rsidP="00AC02CF">
      <w:pPr>
        <w:pStyle w:val="a3"/>
        <w:numPr>
          <w:ilvl w:val="0"/>
          <w:numId w:val="41"/>
        </w:numPr>
        <w:ind w:firstLineChars="0"/>
        <w:rPr>
          <w:highlight w:val="yellow"/>
        </w:rPr>
      </w:pPr>
      <w:r>
        <w:rPr>
          <w:rFonts w:hint="eastAsia"/>
          <w:highlight w:val="yellow"/>
        </w:rPr>
        <w:t>提倡人伦价值，重视道德义务</w:t>
      </w:r>
    </w:p>
    <w:p w14:paraId="5FF9995D" w14:textId="77777777" w:rsidR="00575FAA" w:rsidRDefault="00AC02CF" w:rsidP="00AC02CF">
      <w:pPr>
        <w:pStyle w:val="a3"/>
        <w:numPr>
          <w:ilvl w:val="0"/>
          <w:numId w:val="41"/>
        </w:numPr>
        <w:ind w:firstLineChars="0"/>
        <w:rPr>
          <w:highlight w:val="yellow"/>
        </w:rPr>
      </w:pPr>
      <w:r>
        <w:rPr>
          <w:rFonts w:hint="eastAsia"/>
          <w:highlight w:val="yellow"/>
        </w:rPr>
        <w:t>追求精神境界，向往理想人格</w:t>
      </w:r>
    </w:p>
    <w:p w14:paraId="057D649F" w14:textId="77777777" w:rsidR="00575FAA" w:rsidRDefault="00AC02CF" w:rsidP="00AC02CF">
      <w:pPr>
        <w:pStyle w:val="a3"/>
        <w:numPr>
          <w:ilvl w:val="0"/>
          <w:numId w:val="41"/>
        </w:numPr>
        <w:ind w:firstLineChars="0"/>
        <w:rPr>
          <w:highlight w:val="yellow"/>
        </w:rPr>
      </w:pPr>
      <w:r>
        <w:rPr>
          <w:rFonts w:hint="eastAsia"/>
          <w:highlight w:val="yellow"/>
        </w:rPr>
        <w:t>强调道德修养，注重道德践履</w:t>
      </w:r>
    </w:p>
    <w:p w14:paraId="3689E774" w14:textId="77777777" w:rsidR="00575FAA" w:rsidRDefault="00AC02CF" w:rsidP="00AC02CF">
      <w:pPr>
        <w:pStyle w:val="a3"/>
        <w:numPr>
          <w:ilvl w:val="0"/>
          <w:numId w:val="40"/>
        </w:numPr>
        <w:ind w:firstLineChars="0"/>
      </w:pPr>
      <w:r>
        <w:rPr>
          <w:rFonts w:hint="eastAsia"/>
        </w:rPr>
        <w:t>中华传统美德的创造性转化和创新性发展</w:t>
      </w:r>
    </w:p>
    <w:p w14:paraId="63810FC0" w14:textId="77777777" w:rsidR="00575FAA" w:rsidRDefault="00AC02CF" w:rsidP="00AC02CF">
      <w:pPr>
        <w:pStyle w:val="a3"/>
        <w:numPr>
          <w:ilvl w:val="0"/>
          <w:numId w:val="42"/>
        </w:numPr>
        <w:ind w:firstLineChars="0"/>
      </w:pPr>
      <w:r>
        <w:rPr>
          <w:rFonts w:hint="eastAsia"/>
        </w:rPr>
        <w:t>中国传统道德是一个矛盾体，具有鲜明地两重性。属于精华的部分表现出积极、革新、进步的一面；属于糟粕的部分表现出消极、保守、落后的一面</w:t>
      </w:r>
    </w:p>
    <w:p w14:paraId="694624F2" w14:textId="77777777" w:rsidR="00575FAA" w:rsidRDefault="00AC02CF" w:rsidP="00AC02CF">
      <w:pPr>
        <w:pStyle w:val="a3"/>
        <w:numPr>
          <w:ilvl w:val="0"/>
          <w:numId w:val="42"/>
        </w:numPr>
        <w:ind w:firstLineChars="0"/>
        <w:rPr>
          <w:highlight w:val="yellow"/>
        </w:rPr>
      </w:pPr>
      <w:r>
        <w:rPr>
          <w:rFonts w:hint="eastAsia"/>
          <w:highlight w:val="yellow"/>
        </w:rPr>
        <w:t>要在去粗取精、去伪存真的基础上坚持古为今用、推陈出新，努力实现中华传统美德的创造性转化和创新性发展</w:t>
      </w:r>
    </w:p>
    <w:p w14:paraId="43043CD8" w14:textId="77777777" w:rsidR="00575FAA" w:rsidRDefault="00AC02CF" w:rsidP="00AC02CF">
      <w:pPr>
        <w:pStyle w:val="a3"/>
        <w:numPr>
          <w:ilvl w:val="0"/>
          <w:numId w:val="42"/>
        </w:numPr>
        <w:ind w:firstLineChars="0"/>
        <w:rPr>
          <w:highlight w:val="yellow"/>
        </w:rPr>
      </w:pPr>
      <w:r>
        <w:rPr>
          <w:rFonts w:hint="eastAsia"/>
          <w:highlight w:val="yellow"/>
        </w:rPr>
        <w:t>加强对中华传统美德的挖掘和阐发，把其中带有阶级和时代局限性的成分剔除出来。</w:t>
      </w:r>
    </w:p>
    <w:p w14:paraId="149EF7A6" w14:textId="77777777" w:rsidR="00575FAA" w:rsidRDefault="00AC02CF" w:rsidP="00AC02CF">
      <w:pPr>
        <w:pStyle w:val="a3"/>
        <w:numPr>
          <w:ilvl w:val="0"/>
          <w:numId w:val="42"/>
        </w:numPr>
        <w:ind w:firstLineChars="0"/>
        <w:rPr>
          <w:highlight w:val="yellow"/>
        </w:rPr>
      </w:pPr>
      <w:r>
        <w:rPr>
          <w:rFonts w:hint="eastAsia"/>
          <w:highlight w:val="yellow"/>
        </w:rPr>
        <w:t>用中华传统美德滋养社会主义道德建设</w:t>
      </w:r>
    </w:p>
    <w:p w14:paraId="318F523A" w14:textId="77777777" w:rsidR="00575FAA" w:rsidRDefault="00AC02CF" w:rsidP="00AC02CF">
      <w:pPr>
        <w:pStyle w:val="a3"/>
        <w:numPr>
          <w:ilvl w:val="0"/>
          <w:numId w:val="42"/>
        </w:numPr>
        <w:ind w:firstLineChars="0"/>
        <w:rPr>
          <w:highlight w:val="yellow"/>
        </w:rPr>
      </w:pPr>
      <w:r>
        <w:rPr>
          <w:rFonts w:hint="eastAsia"/>
          <w:highlight w:val="yellow"/>
        </w:rPr>
        <w:t>在对待传统道德的问题上，要反对两种错误思潮</w:t>
      </w:r>
    </w:p>
    <w:p w14:paraId="62525A61" w14:textId="77777777" w:rsidR="00575FAA" w:rsidRDefault="00AC02CF" w:rsidP="00AC02CF">
      <w:pPr>
        <w:pStyle w:val="a3"/>
        <w:numPr>
          <w:ilvl w:val="0"/>
          <w:numId w:val="43"/>
        </w:numPr>
        <w:ind w:firstLineChars="0"/>
      </w:pPr>
      <w:r>
        <w:rPr>
          <w:rFonts w:hint="eastAsia"/>
        </w:rPr>
        <w:t>复古论：认为道德建设的最终目标就是要恢复中国“固有文化”形成以中国传统文化为主体的道德体系</w:t>
      </w:r>
    </w:p>
    <w:p w14:paraId="0C6216E1" w14:textId="77777777" w:rsidR="00575FAA" w:rsidRDefault="00AC02CF" w:rsidP="00AC02CF">
      <w:pPr>
        <w:pStyle w:val="a3"/>
        <w:numPr>
          <w:ilvl w:val="0"/>
          <w:numId w:val="43"/>
        </w:numPr>
        <w:ind w:firstLineChars="0"/>
      </w:pPr>
      <w:r>
        <w:rPr>
          <w:rFonts w:hint="eastAsia"/>
        </w:rPr>
        <w:t>虚无论：认为中国传统道德从整体上来说在今天已经失去了价值和意义，必须从整体上予以全盘否定。</w:t>
      </w:r>
    </w:p>
    <w:p w14:paraId="2A146ED6" w14:textId="77777777" w:rsidR="00575FAA" w:rsidRDefault="00AC02CF" w:rsidP="00AC02CF">
      <w:pPr>
        <w:pStyle w:val="a3"/>
        <w:numPr>
          <w:ilvl w:val="0"/>
          <w:numId w:val="43"/>
        </w:numPr>
        <w:ind w:firstLineChars="0"/>
      </w:pPr>
      <w:r>
        <w:rPr>
          <w:rFonts w:hint="eastAsia"/>
        </w:rPr>
        <w:t>我们要树立高度的文化自觉和文化自信，深入挖掘中华优秀传统文化蕴含的思想观念、人文精神、道德规范，结合时代要求集成创新，让中华文化展现出永久魅力和时代风采</w:t>
      </w:r>
    </w:p>
    <w:p w14:paraId="6CECCAF3" w14:textId="77777777" w:rsidR="00575FAA" w:rsidRDefault="00AC02CF" w:rsidP="00AC02CF">
      <w:pPr>
        <w:pStyle w:val="a3"/>
        <w:numPr>
          <w:ilvl w:val="3"/>
          <w:numId w:val="39"/>
        </w:numPr>
        <w:ind w:firstLineChars="0"/>
      </w:pPr>
      <w:r>
        <w:rPr>
          <w:rFonts w:hint="eastAsia"/>
        </w:rPr>
        <w:t>发扬中国革命道德</w:t>
      </w:r>
    </w:p>
    <w:p w14:paraId="5332C9DB" w14:textId="77777777" w:rsidR="00575FAA" w:rsidRDefault="00AC02CF" w:rsidP="00AC02CF">
      <w:pPr>
        <w:pStyle w:val="a3"/>
        <w:numPr>
          <w:ilvl w:val="0"/>
          <w:numId w:val="44"/>
        </w:numPr>
        <w:ind w:firstLineChars="0"/>
      </w:pPr>
      <w:r>
        <w:rPr>
          <w:rFonts w:hint="eastAsia"/>
        </w:rPr>
        <w:t>中国革命道德的形成与发展</w:t>
      </w:r>
    </w:p>
    <w:p w14:paraId="5E76C0E1" w14:textId="77777777" w:rsidR="00575FAA" w:rsidRDefault="00AC02CF" w:rsidP="00AC02CF">
      <w:pPr>
        <w:pStyle w:val="a3"/>
        <w:numPr>
          <w:ilvl w:val="0"/>
          <w:numId w:val="45"/>
        </w:numPr>
        <w:ind w:firstLineChars="0"/>
      </w:pPr>
      <w:r>
        <w:rPr>
          <w:rFonts w:hint="eastAsia"/>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14:paraId="0CD26E47" w14:textId="77777777" w:rsidR="00575FAA" w:rsidRDefault="00AC02CF" w:rsidP="00AC02CF">
      <w:pPr>
        <w:pStyle w:val="a3"/>
        <w:numPr>
          <w:ilvl w:val="0"/>
          <w:numId w:val="45"/>
        </w:numPr>
        <w:ind w:firstLineChars="0"/>
      </w:pPr>
      <w:r>
        <w:rPr>
          <w:rFonts w:hint="eastAsia"/>
        </w:rPr>
        <w:t>中国共产党始终高度重视继承和发扬革命道德传统</w:t>
      </w:r>
    </w:p>
    <w:p w14:paraId="7FDD5AE7" w14:textId="77777777" w:rsidR="00575FAA" w:rsidRDefault="00AC02CF" w:rsidP="00AC02CF">
      <w:pPr>
        <w:pStyle w:val="a3"/>
        <w:numPr>
          <w:ilvl w:val="0"/>
          <w:numId w:val="45"/>
        </w:numPr>
        <w:ind w:firstLineChars="0"/>
      </w:pPr>
      <w:r>
        <w:rPr>
          <w:rFonts w:hint="eastAsia"/>
        </w:rPr>
        <w:t>中国革命道德作为一种精神力量，从它形成的时候起，就对中国的革命、建设、改革事业发挥着极其重要的作用</w:t>
      </w:r>
    </w:p>
    <w:p w14:paraId="69F54A33" w14:textId="77777777" w:rsidR="00575FAA" w:rsidRDefault="00AC02CF" w:rsidP="00AC02CF">
      <w:pPr>
        <w:pStyle w:val="a3"/>
        <w:numPr>
          <w:ilvl w:val="0"/>
          <w:numId w:val="45"/>
        </w:numPr>
        <w:ind w:firstLineChars="0"/>
      </w:pPr>
      <w:r>
        <w:rPr>
          <w:rFonts w:hint="eastAsia"/>
        </w:rPr>
        <w:t>弘扬中国革命道德，要同弘扬中华传统美德相结合</w:t>
      </w:r>
    </w:p>
    <w:p w14:paraId="022C7128" w14:textId="77777777" w:rsidR="00575FAA" w:rsidRDefault="00AC02CF" w:rsidP="00AC02CF">
      <w:pPr>
        <w:pStyle w:val="a3"/>
        <w:numPr>
          <w:ilvl w:val="0"/>
          <w:numId w:val="44"/>
        </w:numPr>
        <w:ind w:firstLineChars="0"/>
        <w:rPr>
          <w:highlight w:val="yellow"/>
        </w:rPr>
      </w:pPr>
      <w:r>
        <w:rPr>
          <w:rFonts w:hint="eastAsia"/>
          <w:highlight w:val="yellow"/>
        </w:rPr>
        <w:t>中国革命道德的主要内容</w:t>
      </w:r>
    </w:p>
    <w:p w14:paraId="7DFDAAD9" w14:textId="77777777" w:rsidR="00575FAA" w:rsidRDefault="00AC02CF" w:rsidP="00AC02CF">
      <w:pPr>
        <w:pStyle w:val="a3"/>
        <w:numPr>
          <w:ilvl w:val="0"/>
          <w:numId w:val="46"/>
        </w:numPr>
        <w:ind w:firstLineChars="0"/>
        <w:rPr>
          <w:highlight w:val="yellow"/>
        </w:rPr>
      </w:pPr>
      <w:r>
        <w:rPr>
          <w:rFonts w:hint="eastAsia"/>
          <w:highlight w:val="yellow"/>
        </w:rPr>
        <w:t>为实现社会主义共产主义理想而奋斗</w:t>
      </w:r>
    </w:p>
    <w:p w14:paraId="07904431" w14:textId="77777777" w:rsidR="00575FAA" w:rsidRDefault="00AC02CF" w:rsidP="00AC02CF">
      <w:pPr>
        <w:pStyle w:val="a3"/>
        <w:numPr>
          <w:ilvl w:val="0"/>
          <w:numId w:val="46"/>
        </w:numPr>
        <w:ind w:firstLineChars="0"/>
        <w:rPr>
          <w:highlight w:val="yellow"/>
        </w:rPr>
      </w:pPr>
      <w:r>
        <w:rPr>
          <w:rFonts w:hint="eastAsia"/>
          <w:highlight w:val="yellow"/>
        </w:rPr>
        <w:t>全心全意为人民服务</w:t>
      </w:r>
    </w:p>
    <w:p w14:paraId="4494D1DC" w14:textId="77777777" w:rsidR="00575FAA" w:rsidRDefault="00AC02CF" w:rsidP="00AC02CF">
      <w:pPr>
        <w:pStyle w:val="a3"/>
        <w:numPr>
          <w:ilvl w:val="0"/>
          <w:numId w:val="46"/>
        </w:numPr>
        <w:ind w:firstLineChars="0"/>
        <w:rPr>
          <w:highlight w:val="yellow"/>
        </w:rPr>
      </w:pPr>
      <w:r>
        <w:rPr>
          <w:rFonts w:hint="eastAsia"/>
          <w:highlight w:val="yellow"/>
        </w:rPr>
        <w:t>始终把革命利益放在首位</w:t>
      </w:r>
    </w:p>
    <w:p w14:paraId="1C43B865" w14:textId="77777777" w:rsidR="00575FAA" w:rsidRDefault="00AC02CF" w:rsidP="00AC02CF">
      <w:pPr>
        <w:pStyle w:val="a3"/>
        <w:numPr>
          <w:ilvl w:val="0"/>
          <w:numId w:val="46"/>
        </w:numPr>
        <w:ind w:firstLineChars="0"/>
        <w:rPr>
          <w:highlight w:val="yellow"/>
        </w:rPr>
      </w:pPr>
      <w:r>
        <w:rPr>
          <w:rFonts w:hint="eastAsia"/>
          <w:highlight w:val="yellow"/>
        </w:rPr>
        <w:t>树立社会新风、建立新型人际关系</w:t>
      </w:r>
    </w:p>
    <w:p w14:paraId="6D05BB81" w14:textId="77777777" w:rsidR="00575FAA" w:rsidRDefault="00AC02CF" w:rsidP="00AC02CF">
      <w:pPr>
        <w:pStyle w:val="a3"/>
        <w:numPr>
          <w:ilvl w:val="0"/>
          <w:numId w:val="46"/>
        </w:numPr>
        <w:ind w:firstLineChars="0"/>
        <w:rPr>
          <w:highlight w:val="yellow"/>
        </w:rPr>
      </w:pPr>
      <w:r>
        <w:rPr>
          <w:rFonts w:hint="eastAsia"/>
          <w:highlight w:val="yellow"/>
        </w:rPr>
        <w:t>修身自律，保持节操</w:t>
      </w:r>
    </w:p>
    <w:p w14:paraId="0FF72247" w14:textId="77777777" w:rsidR="00575FAA" w:rsidRDefault="00AC02CF" w:rsidP="00AC02CF">
      <w:pPr>
        <w:pStyle w:val="a3"/>
        <w:numPr>
          <w:ilvl w:val="0"/>
          <w:numId w:val="44"/>
        </w:numPr>
        <w:ind w:firstLineChars="0"/>
      </w:pPr>
      <w:r>
        <w:rPr>
          <w:rFonts w:hint="eastAsia"/>
        </w:rPr>
        <w:lastRenderedPageBreak/>
        <w:t>中国革命道德的当代价值</w:t>
      </w:r>
    </w:p>
    <w:p w14:paraId="16EAAC2D" w14:textId="77777777" w:rsidR="00575FAA" w:rsidRDefault="00AC02CF" w:rsidP="00AC02CF">
      <w:pPr>
        <w:pStyle w:val="a3"/>
        <w:numPr>
          <w:ilvl w:val="0"/>
          <w:numId w:val="47"/>
        </w:numPr>
        <w:ind w:firstLineChars="0"/>
      </w:pPr>
      <w:r>
        <w:rPr>
          <w:rFonts w:hint="eastAsia"/>
        </w:rPr>
        <w:t>有利于加强和巩固社会主义和共产主义的理想信念</w:t>
      </w:r>
    </w:p>
    <w:p w14:paraId="43DBFE88" w14:textId="77777777" w:rsidR="00575FAA" w:rsidRDefault="00AC02CF" w:rsidP="00AC02CF">
      <w:pPr>
        <w:pStyle w:val="a3"/>
        <w:numPr>
          <w:ilvl w:val="0"/>
          <w:numId w:val="47"/>
        </w:numPr>
        <w:ind w:firstLineChars="0"/>
      </w:pPr>
      <w:r>
        <w:rPr>
          <w:rFonts w:hint="eastAsia"/>
        </w:rPr>
        <w:t>有利于培育和</w:t>
      </w:r>
      <w:proofErr w:type="gramStart"/>
      <w:r>
        <w:rPr>
          <w:rFonts w:hint="eastAsia"/>
        </w:rPr>
        <w:t>践行</w:t>
      </w:r>
      <w:proofErr w:type="gramEnd"/>
      <w:r>
        <w:rPr>
          <w:rFonts w:hint="eastAsia"/>
        </w:rPr>
        <w:t>社会主义核心价值观</w:t>
      </w:r>
    </w:p>
    <w:p w14:paraId="69C08C7B" w14:textId="77777777" w:rsidR="00575FAA" w:rsidRDefault="00AC02CF" w:rsidP="00AC02CF">
      <w:pPr>
        <w:pStyle w:val="a3"/>
        <w:numPr>
          <w:ilvl w:val="0"/>
          <w:numId w:val="47"/>
        </w:numPr>
        <w:ind w:firstLineChars="0"/>
      </w:pPr>
      <w:r>
        <w:rPr>
          <w:rFonts w:hint="eastAsia"/>
        </w:rPr>
        <w:t>有利于引导人们树立正确的道德观</w:t>
      </w:r>
    </w:p>
    <w:p w14:paraId="1ADA4C2A" w14:textId="77777777" w:rsidR="00575FAA" w:rsidRDefault="00AC02CF" w:rsidP="00AC02CF">
      <w:pPr>
        <w:pStyle w:val="a3"/>
        <w:numPr>
          <w:ilvl w:val="0"/>
          <w:numId w:val="47"/>
        </w:numPr>
        <w:ind w:firstLineChars="0"/>
      </w:pPr>
      <w:r>
        <w:rPr>
          <w:rFonts w:hint="eastAsia"/>
        </w:rPr>
        <w:t>有利于培育良好的社会道德风尚</w:t>
      </w:r>
    </w:p>
    <w:p w14:paraId="43A895F0" w14:textId="77777777" w:rsidR="00575FAA" w:rsidRDefault="00AC02CF" w:rsidP="00AC02CF">
      <w:pPr>
        <w:pStyle w:val="a3"/>
        <w:numPr>
          <w:ilvl w:val="3"/>
          <w:numId w:val="39"/>
        </w:numPr>
        <w:ind w:firstLineChars="0"/>
      </w:pPr>
      <w:r>
        <w:rPr>
          <w:rFonts w:hint="eastAsia"/>
        </w:rPr>
        <w:t>借鉴人类文明优秀道德成果</w:t>
      </w:r>
    </w:p>
    <w:p w14:paraId="358CF83F" w14:textId="77777777" w:rsidR="00575FAA" w:rsidRDefault="00AC02CF" w:rsidP="00AC02CF">
      <w:pPr>
        <w:pStyle w:val="a3"/>
        <w:numPr>
          <w:ilvl w:val="0"/>
          <w:numId w:val="48"/>
        </w:numPr>
        <w:ind w:firstLineChars="0"/>
      </w:pPr>
      <w:r>
        <w:rPr>
          <w:rFonts w:hint="eastAsia"/>
        </w:rPr>
        <w:t>借鉴和吸收人类文明优秀道德成果，必须秉承正确的态度和科学的方法</w:t>
      </w:r>
    </w:p>
    <w:p w14:paraId="7C1C5D7A" w14:textId="77777777" w:rsidR="00575FAA" w:rsidRDefault="00AC02CF" w:rsidP="00AC02CF">
      <w:pPr>
        <w:pStyle w:val="a3"/>
        <w:numPr>
          <w:ilvl w:val="0"/>
          <w:numId w:val="48"/>
        </w:numPr>
        <w:ind w:firstLineChars="0"/>
      </w:pPr>
      <w:r>
        <w:rPr>
          <w:rFonts w:hint="eastAsia"/>
        </w:rPr>
        <w:t>要坚持以我为主、为我所用，批判继承其他国家的道德成果</w:t>
      </w:r>
    </w:p>
    <w:p w14:paraId="673B144B" w14:textId="77777777" w:rsidR="00575FAA" w:rsidRDefault="00575FAA"/>
    <w:p w14:paraId="60866E91" w14:textId="77777777" w:rsidR="00575FAA" w:rsidRDefault="00AC02CF">
      <w:pPr>
        <w:ind w:left="420"/>
      </w:pPr>
      <w:r>
        <w:rPr>
          <w:rFonts w:hint="eastAsia"/>
        </w:rPr>
        <w:t>第三节：遵守公民道德准则</w:t>
      </w:r>
    </w:p>
    <w:p w14:paraId="204C8B0B" w14:textId="77777777" w:rsidR="00575FAA" w:rsidRDefault="00AC02CF" w:rsidP="00AC02CF">
      <w:pPr>
        <w:pStyle w:val="a3"/>
        <w:numPr>
          <w:ilvl w:val="0"/>
          <w:numId w:val="49"/>
        </w:numPr>
        <w:ind w:firstLineChars="0"/>
      </w:pPr>
      <w:r>
        <w:rPr>
          <w:rFonts w:hint="eastAsia"/>
        </w:rPr>
        <w:t>社会主义道德的核心和原则</w:t>
      </w:r>
    </w:p>
    <w:p w14:paraId="337EDAB9" w14:textId="77777777" w:rsidR="00575FAA" w:rsidRDefault="00AC02CF" w:rsidP="00AC02CF">
      <w:pPr>
        <w:pStyle w:val="a3"/>
        <w:numPr>
          <w:ilvl w:val="0"/>
          <w:numId w:val="50"/>
        </w:numPr>
        <w:ind w:firstLineChars="0"/>
        <w:rPr>
          <w:highlight w:val="yellow"/>
        </w:rPr>
      </w:pPr>
      <w:r>
        <w:rPr>
          <w:rFonts w:hint="eastAsia"/>
          <w:highlight w:val="yellow"/>
        </w:rPr>
        <w:t>为人民服务是社会主义道德的核心</w:t>
      </w:r>
    </w:p>
    <w:p w14:paraId="2499A7C0" w14:textId="77777777" w:rsidR="00575FAA" w:rsidRDefault="00AC02CF" w:rsidP="00AC02CF">
      <w:pPr>
        <w:pStyle w:val="a3"/>
        <w:numPr>
          <w:ilvl w:val="0"/>
          <w:numId w:val="51"/>
        </w:numPr>
        <w:ind w:firstLineChars="0"/>
      </w:pPr>
      <w:r>
        <w:rPr>
          <w:rFonts w:hint="eastAsia"/>
        </w:rPr>
        <w:t>为人民服务是社会主义经济基础和人际关系的客观要求</w:t>
      </w:r>
    </w:p>
    <w:p w14:paraId="35C54199" w14:textId="77777777" w:rsidR="00575FAA" w:rsidRDefault="00AC02CF" w:rsidP="00AC02CF">
      <w:pPr>
        <w:pStyle w:val="a3"/>
        <w:numPr>
          <w:ilvl w:val="0"/>
          <w:numId w:val="51"/>
        </w:numPr>
        <w:ind w:firstLineChars="0"/>
      </w:pPr>
      <w:r>
        <w:rPr>
          <w:rFonts w:hint="eastAsia"/>
        </w:rPr>
        <w:t>为人民服务是社会主义市场经济健康发展的要求</w:t>
      </w:r>
    </w:p>
    <w:p w14:paraId="6B72640B" w14:textId="77777777" w:rsidR="00575FAA" w:rsidRDefault="00AC02CF" w:rsidP="00AC02CF">
      <w:pPr>
        <w:pStyle w:val="a3"/>
        <w:numPr>
          <w:ilvl w:val="0"/>
          <w:numId w:val="51"/>
        </w:numPr>
        <w:ind w:firstLineChars="0"/>
      </w:pPr>
      <w:r>
        <w:rPr>
          <w:rFonts w:hint="eastAsia"/>
        </w:rPr>
        <w:t>为人民服务是先进性要求和广泛性要求的统一</w:t>
      </w:r>
    </w:p>
    <w:p w14:paraId="1E74F58E" w14:textId="77777777" w:rsidR="00575FAA" w:rsidRDefault="00AC02CF" w:rsidP="00AC02CF">
      <w:pPr>
        <w:pStyle w:val="a3"/>
        <w:numPr>
          <w:ilvl w:val="0"/>
          <w:numId w:val="50"/>
        </w:numPr>
        <w:ind w:firstLineChars="0"/>
        <w:rPr>
          <w:highlight w:val="yellow"/>
        </w:rPr>
      </w:pPr>
      <w:r>
        <w:rPr>
          <w:rFonts w:hint="eastAsia"/>
          <w:highlight w:val="yellow"/>
        </w:rPr>
        <w:t>集体主义是社会主义道德的原则</w:t>
      </w:r>
    </w:p>
    <w:p w14:paraId="07FD104C" w14:textId="77777777" w:rsidR="00575FAA" w:rsidRDefault="00AC02CF" w:rsidP="00AC02CF">
      <w:pPr>
        <w:pStyle w:val="a3"/>
        <w:numPr>
          <w:ilvl w:val="0"/>
          <w:numId w:val="52"/>
        </w:numPr>
        <w:ind w:firstLineChars="0"/>
        <w:rPr>
          <w:highlight w:val="yellow"/>
        </w:rPr>
      </w:pPr>
      <w:r>
        <w:rPr>
          <w:rFonts w:hint="eastAsia"/>
          <w:highlight w:val="yellow"/>
        </w:rPr>
        <w:t>集体主义强调国家利益、社会整体利益和个人利益的辩证统一</w:t>
      </w:r>
    </w:p>
    <w:p w14:paraId="1266E092" w14:textId="77777777" w:rsidR="00575FAA" w:rsidRDefault="00AC02CF" w:rsidP="00AC02CF">
      <w:pPr>
        <w:pStyle w:val="a3"/>
        <w:numPr>
          <w:ilvl w:val="0"/>
          <w:numId w:val="52"/>
        </w:numPr>
        <w:ind w:firstLineChars="0"/>
        <w:rPr>
          <w:highlight w:val="yellow"/>
        </w:rPr>
      </w:pPr>
      <w:r>
        <w:rPr>
          <w:rFonts w:hint="eastAsia"/>
          <w:highlight w:val="yellow"/>
        </w:rPr>
        <w:t>集体主义强调国家利益、社会整体高于个人利益</w:t>
      </w:r>
    </w:p>
    <w:p w14:paraId="0EDFCA8E" w14:textId="4CE6D474" w:rsidR="002F75E5" w:rsidRDefault="00AC02CF" w:rsidP="00AC02CF">
      <w:pPr>
        <w:pStyle w:val="a3"/>
        <w:numPr>
          <w:ilvl w:val="0"/>
          <w:numId w:val="52"/>
        </w:numPr>
        <w:ind w:firstLineChars="0"/>
        <w:rPr>
          <w:highlight w:val="yellow"/>
        </w:rPr>
      </w:pPr>
      <w:r>
        <w:rPr>
          <w:rFonts w:hint="eastAsia"/>
          <w:highlight w:val="yellow"/>
        </w:rPr>
        <w:t>集体主义重视和保障个人的正当</w:t>
      </w:r>
      <w:r w:rsidR="002F75E5">
        <w:rPr>
          <w:rFonts w:hint="eastAsia"/>
          <w:highlight w:val="yellow"/>
        </w:rPr>
        <w:t>利益</w:t>
      </w:r>
    </w:p>
    <w:p w14:paraId="4E7144C6" w14:textId="1F88C295" w:rsidR="002F75E5" w:rsidRPr="002F75E5" w:rsidRDefault="002F75E5" w:rsidP="002F75E5">
      <w:pPr>
        <w:ind w:firstLineChars="300" w:firstLine="630"/>
        <w:rPr>
          <w:szCs w:val="21"/>
        </w:rPr>
      </w:pPr>
      <w:r>
        <w:rPr>
          <w:rFonts w:hint="eastAsia"/>
          <w:szCs w:val="21"/>
        </w:rPr>
        <w:t>二、</w:t>
      </w:r>
      <w:r w:rsidRPr="002F75E5">
        <w:rPr>
          <w:rFonts w:hint="eastAsia"/>
          <w:szCs w:val="21"/>
        </w:rPr>
        <w:t>如何实践</w:t>
      </w:r>
    </w:p>
    <w:p w14:paraId="1EB73EA9" w14:textId="24FA3806" w:rsidR="00575FAA" w:rsidRPr="002F75E5" w:rsidRDefault="002F75E5" w:rsidP="002F75E5">
      <w:pPr>
        <w:ind w:firstLineChars="200" w:firstLine="420"/>
        <w:rPr>
          <w:highlight w:val="lightGray"/>
        </w:rPr>
      </w:pPr>
      <w:r w:rsidRPr="002F75E5">
        <w:rPr>
          <w:rFonts w:hint="eastAsia"/>
          <w:highlight w:val="lightGray"/>
        </w:rPr>
        <w:t>1、</w:t>
      </w:r>
      <w:r w:rsidR="00AC02CF" w:rsidRPr="002F75E5">
        <w:rPr>
          <w:rFonts w:hint="eastAsia"/>
          <w:highlight w:val="lightGray"/>
        </w:rPr>
        <w:t>社会公德(涵义)</w:t>
      </w:r>
    </w:p>
    <w:p w14:paraId="76EBAD63" w14:textId="38C84A46" w:rsidR="00575FAA" w:rsidRPr="002F75E5" w:rsidRDefault="00AC02CF" w:rsidP="00AC02CF">
      <w:pPr>
        <w:pStyle w:val="a3"/>
        <w:numPr>
          <w:ilvl w:val="0"/>
          <w:numId w:val="53"/>
        </w:numPr>
        <w:ind w:firstLineChars="0"/>
        <w:rPr>
          <w:highlight w:val="lightGray"/>
        </w:rPr>
      </w:pPr>
      <w:r w:rsidRPr="002F75E5">
        <w:rPr>
          <w:rFonts w:hint="eastAsia"/>
          <w:highlight w:val="lightGray"/>
        </w:rPr>
        <w:t>公共生活与公共秩序</w:t>
      </w:r>
    </w:p>
    <w:p w14:paraId="4A67A08E" w14:textId="77777777" w:rsidR="00575FAA" w:rsidRPr="002F75E5" w:rsidRDefault="00AC02CF" w:rsidP="00AC02CF">
      <w:pPr>
        <w:pStyle w:val="a3"/>
        <w:numPr>
          <w:ilvl w:val="0"/>
          <w:numId w:val="53"/>
        </w:numPr>
        <w:ind w:firstLineChars="0"/>
        <w:rPr>
          <w:highlight w:val="lightGray"/>
        </w:rPr>
      </w:pPr>
      <w:r w:rsidRPr="002F75E5">
        <w:rPr>
          <w:rFonts w:hint="eastAsia"/>
          <w:highlight w:val="lightGray"/>
        </w:rPr>
        <w:t>公共生活中的道德规范</w:t>
      </w:r>
    </w:p>
    <w:p w14:paraId="04874F84" w14:textId="77777777" w:rsidR="00575FAA" w:rsidRPr="002F75E5" w:rsidRDefault="00AC02CF" w:rsidP="00AC02CF">
      <w:pPr>
        <w:pStyle w:val="a3"/>
        <w:numPr>
          <w:ilvl w:val="0"/>
          <w:numId w:val="54"/>
        </w:numPr>
        <w:ind w:firstLineChars="0"/>
        <w:rPr>
          <w:highlight w:val="lightGray"/>
        </w:rPr>
      </w:pPr>
      <w:r w:rsidRPr="002F75E5">
        <w:rPr>
          <w:rFonts w:hint="eastAsia"/>
          <w:highlight w:val="lightGray"/>
        </w:rPr>
        <w:t>文明礼貌</w:t>
      </w:r>
    </w:p>
    <w:p w14:paraId="56022BF5" w14:textId="77777777" w:rsidR="00575FAA" w:rsidRPr="002F75E5" w:rsidRDefault="00AC02CF" w:rsidP="00AC02CF">
      <w:pPr>
        <w:pStyle w:val="a3"/>
        <w:numPr>
          <w:ilvl w:val="0"/>
          <w:numId w:val="54"/>
        </w:numPr>
        <w:ind w:firstLineChars="0"/>
        <w:rPr>
          <w:highlight w:val="lightGray"/>
        </w:rPr>
      </w:pPr>
      <w:r w:rsidRPr="002F75E5">
        <w:rPr>
          <w:rFonts w:hint="eastAsia"/>
          <w:highlight w:val="lightGray"/>
        </w:rPr>
        <w:t>助人为乐</w:t>
      </w:r>
    </w:p>
    <w:p w14:paraId="2C5D27E7" w14:textId="77777777" w:rsidR="00575FAA" w:rsidRPr="002F75E5" w:rsidRDefault="00AC02CF" w:rsidP="00AC02CF">
      <w:pPr>
        <w:pStyle w:val="a3"/>
        <w:numPr>
          <w:ilvl w:val="0"/>
          <w:numId w:val="54"/>
        </w:numPr>
        <w:ind w:firstLineChars="0"/>
        <w:rPr>
          <w:highlight w:val="lightGray"/>
        </w:rPr>
      </w:pPr>
      <w:r w:rsidRPr="002F75E5">
        <w:rPr>
          <w:rFonts w:hint="eastAsia"/>
          <w:highlight w:val="lightGray"/>
        </w:rPr>
        <w:t>爱护公物</w:t>
      </w:r>
    </w:p>
    <w:p w14:paraId="0CD090DA" w14:textId="77777777" w:rsidR="00575FAA" w:rsidRPr="002F75E5" w:rsidRDefault="00AC02CF" w:rsidP="00AC02CF">
      <w:pPr>
        <w:pStyle w:val="a3"/>
        <w:numPr>
          <w:ilvl w:val="0"/>
          <w:numId w:val="54"/>
        </w:numPr>
        <w:ind w:firstLineChars="0"/>
        <w:rPr>
          <w:highlight w:val="lightGray"/>
        </w:rPr>
      </w:pPr>
      <w:r w:rsidRPr="002F75E5">
        <w:rPr>
          <w:rFonts w:hint="eastAsia"/>
          <w:highlight w:val="lightGray"/>
        </w:rPr>
        <w:t>保护环境</w:t>
      </w:r>
    </w:p>
    <w:p w14:paraId="3851BD0F" w14:textId="77777777" w:rsidR="00575FAA" w:rsidRPr="002F75E5" w:rsidRDefault="00AC02CF" w:rsidP="00AC02CF">
      <w:pPr>
        <w:pStyle w:val="a3"/>
        <w:numPr>
          <w:ilvl w:val="0"/>
          <w:numId w:val="54"/>
        </w:numPr>
        <w:ind w:firstLineChars="0"/>
        <w:rPr>
          <w:highlight w:val="lightGray"/>
        </w:rPr>
      </w:pPr>
      <w:r w:rsidRPr="002F75E5">
        <w:rPr>
          <w:rFonts w:hint="eastAsia"/>
          <w:highlight w:val="lightGray"/>
        </w:rPr>
        <w:t>遵纪守法</w:t>
      </w:r>
    </w:p>
    <w:p w14:paraId="32CEB554" w14:textId="77777777" w:rsidR="00575FAA" w:rsidRPr="002F75E5" w:rsidRDefault="00AC02CF" w:rsidP="00AC02CF">
      <w:pPr>
        <w:pStyle w:val="a3"/>
        <w:numPr>
          <w:ilvl w:val="0"/>
          <w:numId w:val="53"/>
        </w:numPr>
        <w:ind w:firstLineChars="0"/>
        <w:rPr>
          <w:highlight w:val="lightGray"/>
        </w:rPr>
      </w:pPr>
      <w:r w:rsidRPr="002F75E5">
        <w:rPr>
          <w:rFonts w:hint="eastAsia"/>
          <w:highlight w:val="lightGray"/>
        </w:rPr>
        <w:t>网络生活中的道德要求</w:t>
      </w:r>
    </w:p>
    <w:p w14:paraId="3F0F18EE" w14:textId="77777777" w:rsidR="00575FAA" w:rsidRPr="002F75E5" w:rsidRDefault="00AC02CF" w:rsidP="00AC02CF">
      <w:pPr>
        <w:pStyle w:val="a3"/>
        <w:numPr>
          <w:ilvl w:val="0"/>
          <w:numId w:val="55"/>
        </w:numPr>
        <w:ind w:firstLineChars="0"/>
        <w:rPr>
          <w:highlight w:val="lightGray"/>
        </w:rPr>
      </w:pPr>
      <w:r w:rsidRPr="002F75E5">
        <w:rPr>
          <w:rFonts w:hint="eastAsia"/>
          <w:highlight w:val="lightGray"/>
        </w:rPr>
        <w:t>正确使用网络工具</w:t>
      </w:r>
    </w:p>
    <w:p w14:paraId="413C2BE4" w14:textId="77777777" w:rsidR="00575FAA" w:rsidRPr="002F75E5" w:rsidRDefault="00AC02CF" w:rsidP="00AC02CF">
      <w:pPr>
        <w:pStyle w:val="a3"/>
        <w:numPr>
          <w:ilvl w:val="0"/>
          <w:numId w:val="55"/>
        </w:numPr>
        <w:ind w:firstLineChars="0"/>
        <w:rPr>
          <w:highlight w:val="lightGray"/>
        </w:rPr>
      </w:pPr>
      <w:r w:rsidRPr="002F75E5">
        <w:rPr>
          <w:rFonts w:hint="eastAsia"/>
          <w:highlight w:val="lightGray"/>
        </w:rPr>
        <w:t>健康进行网络交往</w:t>
      </w:r>
    </w:p>
    <w:p w14:paraId="3C6CA3F8" w14:textId="77777777" w:rsidR="00575FAA" w:rsidRPr="002F75E5" w:rsidRDefault="00AC02CF" w:rsidP="00AC02CF">
      <w:pPr>
        <w:pStyle w:val="a3"/>
        <w:numPr>
          <w:ilvl w:val="0"/>
          <w:numId w:val="55"/>
        </w:numPr>
        <w:ind w:firstLineChars="0"/>
        <w:rPr>
          <w:highlight w:val="lightGray"/>
        </w:rPr>
      </w:pPr>
      <w:r w:rsidRPr="002F75E5">
        <w:rPr>
          <w:rFonts w:hint="eastAsia"/>
          <w:highlight w:val="lightGray"/>
        </w:rPr>
        <w:t>自觉避免沉迷网络</w:t>
      </w:r>
    </w:p>
    <w:p w14:paraId="2EDB2847" w14:textId="77777777" w:rsidR="00575FAA" w:rsidRPr="002F75E5" w:rsidRDefault="00AC02CF" w:rsidP="00AC02CF">
      <w:pPr>
        <w:pStyle w:val="a3"/>
        <w:numPr>
          <w:ilvl w:val="0"/>
          <w:numId w:val="55"/>
        </w:numPr>
        <w:ind w:firstLineChars="0"/>
        <w:rPr>
          <w:highlight w:val="lightGray"/>
        </w:rPr>
      </w:pPr>
      <w:r w:rsidRPr="002F75E5">
        <w:rPr>
          <w:rFonts w:hint="eastAsia"/>
          <w:highlight w:val="lightGray"/>
        </w:rPr>
        <w:t>加强网络道德自律</w:t>
      </w:r>
    </w:p>
    <w:p w14:paraId="28A4F4B3" w14:textId="77777777" w:rsidR="00575FAA" w:rsidRPr="002F75E5" w:rsidRDefault="00AC02CF" w:rsidP="00AC02CF">
      <w:pPr>
        <w:pStyle w:val="a3"/>
        <w:numPr>
          <w:ilvl w:val="0"/>
          <w:numId w:val="55"/>
        </w:numPr>
        <w:ind w:firstLineChars="0"/>
        <w:rPr>
          <w:highlight w:val="lightGray"/>
        </w:rPr>
      </w:pPr>
      <w:r w:rsidRPr="002F75E5">
        <w:rPr>
          <w:rFonts w:hint="eastAsia"/>
          <w:highlight w:val="lightGray"/>
        </w:rPr>
        <w:t>积极引导网络舆论</w:t>
      </w:r>
    </w:p>
    <w:p w14:paraId="5B4C46C0" w14:textId="2D7237D8" w:rsidR="00575FAA" w:rsidRPr="002F75E5" w:rsidRDefault="002F75E5" w:rsidP="002F75E5">
      <w:pPr>
        <w:ind w:firstLineChars="200" w:firstLine="420"/>
        <w:rPr>
          <w:highlight w:val="lightGray"/>
        </w:rPr>
      </w:pPr>
      <w:r w:rsidRPr="002F75E5">
        <w:rPr>
          <w:rFonts w:hint="eastAsia"/>
          <w:highlight w:val="lightGray"/>
        </w:rPr>
        <w:t>2</w:t>
      </w:r>
      <w:r>
        <w:rPr>
          <w:rFonts w:hint="eastAsia"/>
          <w:highlight w:val="lightGray"/>
        </w:rPr>
        <w:t>、</w:t>
      </w:r>
      <w:r w:rsidR="00AC02CF" w:rsidRPr="002F75E5">
        <w:rPr>
          <w:rFonts w:hint="eastAsia"/>
          <w:highlight w:val="lightGray"/>
        </w:rPr>
        <w:t>职业道德</w:t>
      </w:r>
    </w:p>
    <w:p w14:paraId="184317C8" w14:textId="77777777" w:rsidR="00575FAA" w:rsidRPr="002F75E5" w:rsidRDefault="00AC02CF" w:rsidP="00AC02CF">
      <w:pPr>
        <w:pStyle w:val="a3"/>
        <w:numPr>
          <w:ilvl w:val="0"/>
          <w:numId w:val="56"/>
        </w:numPr>
        <w:ind w:firstLineChars="0"/>
        <w:rPr>
          <w:highlight w:val="lightGray"/>
        </w:rPr>
      </w:pPr>
      <w:r w:rsidRPr="002F75E5">
        <w:rPr>
          <w:rFonts w:hint="eastAsia"/>
          <w:highlight w:val="lightGray"/>
        </w:rPr>
        <w:t>职业生活与劳动观念</w:t>
      </w:r>
    </w:p>
    <w:p w14:paraId="60F419F0" w14:textId="77777777" w:rsidR="00575FAA" w:rsidRPr="002F75E5" w:rsidRDefault="00AC02CF" w:rsidP="00AC02CF">
      <w:pPr>
        <w:pStyle w:val="a3"/>
        <w:numPr>
          <w:ilvl w:val="0"/>
          <w:numId w:val="56"/>
        </w:numPr>
        <w:ind w:firstLineChars="0"/>
        <w:rPr>
          <w:highlight w:val="lightGray"/>
        </w:rPr>
      </w:pPr>
      <w:r w:rsidRPr="002F75E5">
        <w:rPr>
          <w:rFonts w:hint="eastAsia"/>
          <w:highlight w:val="lightGray"/>
        </w:rPr>
        <w:t>职业生活中的道德规范</w:t>
      </w:r>
    </w:p>
    <w:p w14:paraId="0F93F491" w14:textId="77777777" w:rsidR="00575FAA" w:rsidRPr="002F75E5" w:rsidRDefault="00AC02CF" w:rsidP="00AC02CF">
      <w:pPr>
        <w:pStyle w:val="a3"/>
        <w:numPr>
          <w:ilvl w:val="0"/>
          <w:numId w:val="57"/>
        </w:numPr>
        <w:ind w:firstLineChars="0"/>
        <w:rPr>
          <w:highlight w:val="lightGray"/>
        </w:rPr>
      </w:pPr>
      <w:r w:rsidRPr="002F75E5">
        <w:rPr>
          <w:rFonts w:hint="eastAsia"/>
          <w:highlight w:val="lightGray"/>
        </w:rPr>
        <w:t>爱岗敬业</w:t>
      </w:r>
    </w:p>
    <w:p w14:paraId="3A1A1320" w14:textId="77777777" w:rsidR="00575FAA" w:rsidRPr="002F75E5" w:rsidRDefault="00AC02CF" w:rsidP="00AC02CF">
      <w:pPr>
        <w:pStyle w:val="a3"/>
        <w:numPr>
          <w:ilvl w:val="0"/>
          <w:numId w:val="57"/>
        </w:numPr>
        <w:ind w:firstLineChars="0"/>
        <w:rPr>
          <w:highlight w:val="lightGray"/>
        </w:rPr>
      </w:pPr>
      <w:r w:rsidRPr="002F75E5">
        <w:rPr>
          <w:rFonts w:hint="eastAsia"/>
          <w:highlight w:val="lightGray"/>
        </w:rPr>
        <w:t>诚实守信</w:t>
      </w:r>
    </w:p>
    <w:p w14:paraId="155C9229" w14:textId="77777777" w:rsidR="00575FAA" w:rsidRPr="002F75E5" w:rsidRDefault="00AC02CF" w:rsidP="00AC02CF">
      <w:pPr>
        <w:pStyle w:val="a3"/>
        <w:numPr>
          <w:ilvl w:val="0"/>
          <w:numId w:val="57"/>
        </w:numPr>
        <w:ind w:firstLineChars="0"/>
        <w:rPr>
          <w:highlight w:val="lightGray"/>
        </w:rPr>
      </w:pPr>
      <w:r w:rsidRPr="002F75E5">
        <w:rPr>
          <w:rFonts w:hint="eastAsia"/>
          <w:highlight w:val="lightGray"/>
        </w:rPr>
        <w:t>办事公道</w:t>
      </w:r>
    </w:p>
    <w:p w14:paraId="1B5FF913" w14:textId="77777777" w:rsidR="00575FAA" w:rsidRPr="002F75E5" w:rsidRDefault="00AC02CF" w:rsidP="00AC02CF">
      <w:pPr>
        <w:pStyle w:val="a3"/>
        <w:numPr>
          <w:ilvl w:val="0"/>
          <w:numId w:val="57"/>
        </w:numPr>
        <w:ind w:firstLineChars="0"/>
        <w:rPr>
          <w:highlight w:val="lightGray"/>
        </w:rPr>
      </w:pPr>
      <w:r w:rsidRPr="002F75E5">
        <w:rPr>
          <w:rFonts w:hint="eastAsia"/>
          <w:highlight w:val="lightGray"/>
        </w:rPr>
        <w:t>服务群体</w:t>
      </w:r>
    </w:p>
    <w:p w14:paraId="4BE320FF" w14:textId="77777777" w:rsidR="00575FAA" w:rsidRPr="002F75E5" w:rsidRDefault="00AC02CF" w:rsidP="00AC02CF">
      <w:pPr>
        <w:pStyle w:val="a3"/>
        <w:numPr>
          <w:ilvl w:val="0"/>
          <w:numId w:val="57"/>
        </w:numPr>
        <w:ind w:firstLineChars="0"/>
        <w:rPr>
          <w:highlight w:val="lightGray"/>
        </w:rPr>
      </w:pPr>
      <w:r w:rsidRPr="002F75E5">
        <w:rPr>
          <w:rFonts w:hint="eastAsia"/>
          <w:highlight w:val="lightGray"/>
        </w:rPr>
        <w:t>奉献社会</w:t>
      </w:r>
    </w:p>
    <w:p w14:paraId="6375C155" w14:textId="77777777" w:rsidR="00575FAA" w:rsidRPr="002F75E5" w:rsidRDefault="00AC02CF" w:rsidP="00AC02CF">
      <w:pPr>
        <w:pStyle w:val="a3"/>
        <w:numPr>
          <w:ilvl w:val="0"/>
          <w:numId w:val="56"/>
        </w:numPr>
        <w:ind w:firstLineChars="0"/>
        <w:rPr>
          <w:highlight w:val="lightGray"/>
        </w:rPr>
      </w:pPr>
      <w:r w:rsidRPr="002F75E5">
        <w:rPr>
          <w:rFonts w:hint="eastAsia"/>
          <w:highlight w:val="lightGray"/>
        </w:rPr>
        <w:t>树立正确的择业观和创业观</w:t>
      </w:r>
    </w:p>
    <w:p w14:paraId="3786CCE5" w14:textId="77777777" w:rsidR="00575FAA" w:rsidRPr="002F75E5" w:rsidRDefault="00AC02CF" w:rsidP="00AC02CF">
      <w:pPr>
        <w:pStyle w:val="a3"/>
        <w:numPr>
          <w:ilvl w:val="0"/>
          <w:numId w:val="58"/>
        </w:numPr>
        <w:ind w:firstLineChars="0"/>
        <w:rPr>
          <w:highlight w:val="lightGray"/>
        </w:rPr>
      </w:pPr>
      <w:r w:rsidRPr="002F75E5">
        <w:rPr>
          <w:rFonts w:hint="eastAsia"/>
          <w:highlight w:val="lightGray"/>
        </w:rPr>
        <w:t>树立崇高的职业理想</w:t>
      </w:r>
    </w:p>
    <w:p w14:paraId="496F4010" w14:textId="77777777" w:rsidR="00575FAA" w:rsidRPr="002F75E5" w:rsidRDefault="00AC02CF" w:rsidP="00AC02CF">
      <w:pPr>
        <w:pStyle w:val="a3"/>
        <w:numPr>
          <w:ilvl w:val="0"/>
          <w:numId w:val="58"/>
        </w:numPr>
        <w:ind w:firstLineChars="0"/>
        <w:rPr>
          <w:highlight w:val="lightGray"/>
        </w:rPr>
      </w:pPr>
      <w:r w:rsidRPr="002F75E5">
        <w:rPr>
          <w:rFonts w:hint="eastAsia"/>
          <w:highlight w:val="lightGray"/>
        </w:rPr>
        <w:lastRenderedPageBreak/>
        <w:t>服从社会发展的需要</w:t>
      </w:r>
    </w:p>
    <w:p w14:paraId="4BF97B9B" w14:textId="77777777" w:rsidR="00575FAA" w:rsidRPr="002F75E5" w:rsidRDefault="00AC02CF" w:rsidP="00AC02CF">
      <w:pPr>
        <w:pStyle w:val="a3"/>
        <w:numPr>
          <w:ilvl w:val="0"/>
          <w:numId w:val="58"/>
        </w:numPr>
        <w:ind w:firstLineChars="0"/>
        <w:rPr>
          <w:highlight w:val="lightGray"/>
        </w:rPr>
      </w:pPr>
      <w:r w:rsidRPr="002F75E5">
        <w:rPr>
          <w:rFonts w:hint="eastAsia"/>
          <w:highlight w:val="lightGray"/>
        </w:rPr>
        <w:t>做好充分的择业准备</w:t>
      </w:r>
    </w:p>
    <w:p w14:paraId="3D07C253" w14:textId="77777777" w:rsidR="00575FAA" w:rsidRPr="002F75E5" w:rsidRDefault="00AC02CF" w:rsidP="00AC02CF">
      <w:pPr>
        <w:pStyle w:val="a3"/>
        <w:numPr>
          <w:ilvl w:val="0"/>
          <w:numId w:val="58"/>
        </w:numPr>
        <w:ind w:firstLineChars="0"/>
        <w:rPr>
          <w:highlight w:val="lightGray"/>
        </w:rPr>
      </w:pPr>
      <w:r w:rsidRPr="002F75E5">
        <w:rPr>
          <w:rFonts w:hint="eastAsia"/>
          <w:highlight w:val="lightGray"/>
        </w:rPr>
        <w:t>培养创业的勇气和能力</w:t>
      </w:r>
    </w:p>
    <w:p w14:paraId="6DB6BBE6" w14:textId="77777777" w:rsidR="00575FAA" w:rsidRPr="002F75E5" w:rsidRDefault="00AC02CF" w:rsidP="00AC02CF">
      <w:pPr>
        <w:pStyle w:val="a3"/>
        <w:numPr>
          <w:ilvl w:val="0"/>
          <w:numId w:val="56"/>
        </w:numPr>
        <w:ind w:firstLineChars="0"/>
        <w:rPr>
          <w:highlight w:val="lightGray"/>
        </w:rPr>
      </w:pPr>
      <w:r w:rsidRPr="002F75E5">
        <w:rPr>
          <w:rFonts w:hint="eastAsia"/>
          <w:highlight w:val="lightGray"/>
        </w:rPr>
        <w:t>自觉遵守职业道德</w:t>
      </w:r>
    </w:p>
    <w:p w14:paraId="165346EA" w14:textId="77777777" w:rsidR="00575FAA" w:rsidRPr="002F75E5" w:rsidRDefault="00AC02CF" w:rsidP="00AC02CF">
      <w:pPr>
        <w:pStyle w:val="a3"/>
        <w:numPr>
          <w:ilvl w:val="0"/>
          <w:numId w:val="59"/>
        </w:numPr>
        <w:ind w:firstLineChars="0"/>
        <w:rPr>
          <w:highlight w:val="lightGray"/>
        </w:rPr>
      </w:pPr>
      <w:r w:rsidRPr="002F75E5">
        <w:rPr>
          <w:rFonts w:hint="eastAsia"/>
          <w:highlight w:val="lightGray"/>
        </w:rPr>
        <w:t>学习职业道德规范</w:t>
      </w:r>
    </w:p>
    <w:p w14:paraId="13D44944" w14:textId="77777777" w:rsidR="00575FAA" w:rsidRPr="002F75E5" w:rsidRDefault="00AC02CF" w:rsidP="00AC02CF">
      <w:pPr>
        <w:pStyle w:val="a3"/>
        <w:numPr>
          <w:ilvl w:val="0"/>
          <w:numId w:val="59"/>
        </w:numPr>
        <w:ind w:firstLineChars="0"/>
        <w:rPr>
          <w:highlight w:val="lightGray"/>
        </w:rPr>
      </w:pPr>
      <w:r w:rsidRPr="002F75E5">
        <w:rPr>
          <w:rFonts w:hint="eastAsia"/>
          <w:highlight w:val="lightGray"/>
        </w:rPr>
        <w:t>提高职业道德意识</w:t>
      </w:r>
    </w:p>
    <w:p w14:paraId="520B6967" w14:textId="5D692872" w:rsidR="00575FAA" w:rsidRDefault="00AC02CF" w:rsidP="00AC02CF">
      <w:pPr>
        <w:pStyle w:val="a3"/>
        <w:numPr>
          <w:ilvl w:val="0"/>
          <w:numId w:val="59"/>
        </w:numPr>
        <w:ind w:firstLineChars="0"/>
        <w:rPr>
          <w:highlight w:val="lightGray"/>
        </w:rPr>
      </w:pPr>
      <w:r w:rsidRPr="002F75E5">
        <w:rPr>
          <w:rFonts w:hint="eastAsia"/>
          <w:highlight w:val="lightGray"/>
        </w:rPr>
        <w:t>提高</w:t>
      </w:r>
      <w:proofErr w:type="gramStart"/>
      <w:r w:rsidRPr="002F75E5">
        <w:rPr>
          <w:rFonts w:hint="eastAsia"/>
          <w:highlight w:val="lightGray"/>
        </w:rPr>
        <w:t>践行</w:t>
      </w:r>
      <w:proofErr w:type="gramEnd"/>
      <w:r w:rsidRPr="002F75E5">
        <w:rPr>
          <w:rFonts w:hint="eastAsia"/>
          <w:highlight w:val="lightGray"/>
        </w:rPr>
        <w:t>职业道德的能力</w:t>
      </w:r>
    </w:p>
    <w:p w14:paraId="264193A7" w14:textId="77777777" w:rsidR="002F75E5" w:rsidRPr="002F75E5" w:rsidRDefault="002F75E5" w:rsidP="002F75E5">
      <w:pPr>
        <w:pStyle w:val="a3"/>
        <w:ind w:left="2340" w:firstLineChars="0" w:firstLine="0"/>
        <w:rPr>
          <w:highlight w:val="lightGray"/>
        </w:rPr>
      </w:pPr>
    </w:p>
    <w:p w14:paraId="1AD77AFF" w14:textId="77777777" w:rsidR="00575FAA" w:rsidRPr="002F75E5" w:rsidRDefault="00AC02CF" w:rsidP="00AC02CF">
      <w:pPr>
        <w:pStyle w:val="a3"/>
        <w:numPr>
          <w:ilvl w:val="0"/>
          <w:numId w:val="48"/>
        </w:numPr>
        <w:ind w:firstLineChars="0"/>
        <w:rPr>
          <w:highlight w:val="lightGray"/>
        </w:rPr>
      </w:pPr>
      <w:r w:rsidRPr="002F75E5">
        <w:rPr>
          <w:rFonts w:hint="eastAsia"/>
          <w:highlight w:val="lightGray"/>
        </w:rPr>
        <w:t>家庭美德</w:t>
      </w:r>
    </w:p>
    <w:p w14:paraId="579655A9" w14:textId="77777777" w:rsidR="00575FAA" w:rsidRPr="002F75E5" w:rsidRDefault="00AC02CF" w:rsidP="00AC02CF">
      <w:pPr>
        <w:pStyle w:val="a3"/>
        <w:numPr>
          <w:ilvl w:val="0"/>
          <w:numId w:val="60"/>
        </w:numPr>
        <w:ind w:firstLineChars="0"/>
        <w:rPr>
          <w:highlight w:val="lightGray"/>
        </w:rPr>
      </w:pPr>
      <w:r w:rsidRPr="002F75E5">
        <w:rPr>
          <w:rFonts w:hint="eastAsia"/>
          <w:highlight w:val="lightGray"/>
        </w:rPr>
        <w:t>注重家庭、家教、家风(展)</w:t>
      </w:r>
    </w:p>
    <w:p w14:paraId="3D612A1B" w14:textId="77777777" w:rsidR="00575FAA" w:rsidRPr="002F75E5" w:rsidRDefault="00AC02CF" w:rsidP="00AC02CF">
      <w:pPr>
        <w:pStyle w:val="a3"/>
        <w:numPr>
          <w:ilvl w:val="0"/>
          <w:numId w:val="61"/>
        </w:numPr>
        <w:ind w:firstLineChars="0"/>
        <w:rPr>
          <w:highlight w:val="lightGray"/>
        </w:rPr>
      </w:pPr>
      <w:r w:rsidRPr="002F75E5">
        <w:rPr>
          <w:rFonts w:hint="eastAsia"/>
          <w:highlight w:val="lightGray"/>
        </w:rPr>
        <w:t>注重家庭(展)</w:t>
      </w:r>
    </w:p>
    <w:p w14:paraId="5399355C" w14:textId="77777777" w:rsidR="00575FAA" w:rsidRPr="002F75E5" w:rsidRDefault="00AC02CF" w:rsidP="00AC02CF">
      <w:pPr>
        <w:pStyle w:val="a3"/>
        <w:numPr>
          <w:ilvl w:val="0"/>
          <w:numId w:val="61"/>
        </w:numPr>
        <w:ind w:firstLineChars="0"/>
        <w:rPr>
          <w:highlight w:val="lightGray"/>
        </w:rPr>
      </w:pPr>
      <w:r w:rsidRPr="002F75E5">
        <w:rPr>
          <w:rFonts w:hint="eastAsia"/>
          <w:highlight w:val="lightGray"/>
        </w:rPr>
        <w:t>注重家教</w:t>
      </w:r>
    </w:p>
    <w:p w14:paraId="37A0E550" w14:textId="77777777" w:rsidR="00575FAA" w:rsidRPr="002F75E5" w:rsidRDefault="00AC02CF" w:rsidP="00AC02CF">
      <w:pPr>
        <w:pStyle w:val="a3"/>
        <w:numPr>
          <w:ilvl w:val="0"/>
          <w:numId w:val="61"/>
        </w:numPr>
        <w:ind w:firstLineChars="0"/>
        <w:rPr>
          <w:highlight w:val="lightGray"/>
        </w:rPr>
      </w:pPr>
      <w:r w:rsidRPr="002F75E5">
        <w:rPr>
          <w:rFonts w:hint="eastAsia"/>
          <w:highlight w:val="lightGray"/>
        </w:rPr>
        <w:t>注重家风</w:t>
      </w:r>
    </w:p>
    <w:p w14:paraId="3289EE34" w14:textId="77777777" w:rsidR="00575FAA" w:rsidRPr="002F75E5" w:rsidRDefault="00AC02CF" w:rsidP="00AC02CF">
      <w:pPr>
        <w:pStyle w:val="a3"/>
        <w:numPr>
          <w:ilvl w:val="0"/>
          <w:numId w:val="60"/>
        </w:numPr>
        <w:ind w:firstLineChars="0"/>
        <w:rPr>
          <w:highlight w:val="lightGray"/>
        </w:rPr>
      </w:pPr>
      <w:r w:rsidRPr="002F75E5">
        <w:rPr>
          <w:rFonts w:hint="eastAsia"/>
          <w:highlight w:val="lightGray"/>
        </w:rPr>
        <w:t>恋爱、婚姻家庭中的道德规范</w:t>
      </w:r>
    </w:p>
    <w:p w14:paraId="708406F2" w14:textId="77777777" w:rsidR="00575FAA" w:rsidRPr="002F75E5" w:rsidRDefault="00AC02CF" w:rsidP="00AC02CF">
      <w:pPr>
        <w:pStyle w:val="a3"/>
        <w:numPr>
          <w:ilvl w:val="0"/>
          <w:numId w:val="62"/>
        </w:numPr>
        <w:ind w:firstLineChars="0"/>
        <w:rPr>
          <w:highlight w:val="lightGray"/>
        </w:rPr>
      </w:pPr>
      <w:r w:rsidRPr="002F75E5">
        <w:rPr>
          <w:rFonts w:hint="eastAsia"/>
          <w:highlight w:val="lightGray"/>
        </w:rPr>
        <w:t>恋爱是建立幸福婚姻家庭的前奏，恪守恋爱中的道德规范关系到未来婚姻家庭生活的幸福</w:t>
      </w:r>
    </w:p>
    <w:p w14:paraId="140B6BC0" w14:textId="77777777" w:rsidR="00575FAA" w:rsidRPr="002F75E5" w:rsidRDefault="00AC02CF" w:rsidP="00AC02CF">
      <w:pPr>
        <w:pStyle w:val="a3"/>
        <w:numPr>
          <w:ilvl w:val="0"/>
          <w:numId w:val="62"/>
        </w:numPr>
        <w:ind w:firstLineChars="0"/>
        <w:rPr>
          <w:highlight w:val="lightGray"/>
        </w:rPr>
      </w:pPr>
      <w:r w:rsidRPr="002F75E5">
        <w:rPr>
          <w:rFonts w:hint="eastAsia"/>
          <w:highlight w:val="lightGray"/>
        </w:rPr>
        <w:t>恋爱中的道德规范主要有：</w:t>
      </w:r>
    </w:p>
    <w:p w14:paraId="153165B7" w14:textId="77777777" w:rsidR="00575FAA" w:rsidRPr="002F75E5" w:rsidRDefault="00AC02CF" w:rsidP="00AC02CF">
      <w:pPr>
        <w:pStyle w:val="a3"/>
        <w:numPr>
          <w:ilvl w:val="0"/>
          <w:numId w:val="63"/>
        </w:numPr>
        <w:ind w:firstLineChars="0"/>
        <w:rPr>
          <w:highlight w:val="lightGray"/>
        </w:rPr>
      </w:pPr>
      <w:r w:rsidRPr="002F75E5">
        <w:rPr>
          <w:rFonts w:hint="eastAsia"/>
          <w:highlight w:val="lightGray"/>
        </w:rPr>
        <w:t>尊重人格平等：恋爱双方在人格上都是独立的，在相互关系上是平等的</w:t>
      </w:r>
    </w:p>
    <w:p w14:paraId="2317E377" w14:textId="77777777" w:rsidR="00575FAA" w:rsidRPr="002F75E5" w:rsidRDefault="00AC02CF" w:rsidP="00AC02CF">
      <w:pPr>
        <w:pStyle w:val="a3"/>
        <w:numPr>
          <w:ilvl w:val="0"/>
          <w:numId w:val="63"/>
        </w:numPr>
        <w:ind w:firstLineChars="0"/>
        <w:rPr>
          <w:highlight w:val="lightGray"/>
        </w:rPr>
      </w:pPr>
      <w:r w:rsidRPr="002F75E5">
        <w:rPr>
          <w:rFonts w:hint="eastAsia"/>
          <w:highlight w:val="lightGray"/>
        </w:rPr>
        <w:t>自觉承担责任：自愿地为对方承担责任，是爱情本质的体现</w:t>
      </w:r>
    </w:p>
    <w:p w14:paraId="667E18BB" w14:textId="77777777" w:rsidR="00575FAA" w:rsidRPr="002F75E5" w:rsidRDefault="00AC02CF" w:rsidP="00AC02CF">
      <w:pPr>
        <w:pStyle w:val="a3"/>
        <w:numPr>
          <w:ilvl w:val="0"/>
          <w:numId w:val="63"/>
        </w:numPr>
        <w:ind w:firstLineChars="0"/>
        <w:rPr>
          <w:highlight w:val="lightGray"/>
        </w:rPr>
      </w:pPr>
      <w:r w:rsidRPr="002F75E5">
        <w:rPr>
          <w:rFonts w:hint="eastAsia"/>
          <w:highlight w:val="lightGray"/>
        </w:rPr>
        <w:t>文明的相亲相爱：文明的恋爱往往是恋爱双方既相互爱慕、亲近，又举止得体、相互尊重</w:t>
      </w:r>
    </w:p>
    <w:p w14:paraId="0E87A93C" w14:textId="77777777" w:rsidR="00575FAA" w:rsidRPr="002F75E5" w:rsidRDefault="00AC02CF" w:rsidP="00AC02CF">
      <w:pPr>
        <w:pStyle w:val="a3"/>
        <w:numPr>
          <w:ilvl w:val="0"/>
          <w:numId w:val="62"/>
        </w:numPr>
        <w:ind w:firstLineChars="0"/>
        <w:rPr>
          <w:highlight w:val="lightGray"/>
        </w:rPr>
      </w:pPr>
      <w:r w:rsidRPr="002F75E5">
        <w:rPr>
          <w:rFonts w:hint="eastAsia"/>
          <w:highlight w:val="lightGray"/>
        </w:rPr>
        <w:t>家庭美德</w:t>
      </w:r>
    </w:p>
    <w:p w14:paraId="05741A79" w14:textId="77777777" w:rsidR="00575FAA" w:rsidRPr="002F75E5" w:rsidRDefault="00AC02CF" w:rsidP="00AC02CF">
      <w:pPr>
        <w:pStyle w:val="a3"/>
        <w:numPr>
          <w:ilvl w:val="0"/>
          <w:numId w:val="64"/>
        </w:numPr>
        <w:ind w:firstLineChars="0"/>
        <w:rPr>
          <w:highlight w:val="lightGray"/>
        </w:rPr>
      </w:pPr>
      <w:r w:rsidRPr="002F75E5">
        <w:rPr>
          <w:rFonts w:hint="eastAsia"/>
          <w:highlight w:val="lightGray"/>
        </w:rPr>
        <w:t>尊老爱幼：我国自古以来就倡导“老有所终、幼有所养”，形成了尊老爱幼的良好家庭道德传统。</w:t>
      </w:r>
    </w:p>
    <w:p w14:paraId="522845DC" w14:textId="77777777" w:rsidR="00575FAA" w:rsidRPr="002F75E5" w:rsidRDefault="00AC02CF" w:rsidP="00AC02CF">
      <w:pPr>
        <w:pStyle w:val="a3"/>
        <w:numPr>
          <w:ilvl w:val="0"/>
          <w:numId w:val="64"/>
        </w:numPr>
        <w:ind w:firstLineChars="0"/>
        <w:rPr>
          <w:highlight w:val="lightGray"/>
        </w:rPr>
      </w:pPr>
      <w:r w:rsidRPr="002F75E5">
        <w:rPr>
          <w:rFonts w:hint="eastAsia"/>
          <w:highlight w:val="lightGray"/>
        </w:rPr>
        <w:t>男女平等：家庭生活中的男女平等既表现为夫妻权利和义务上的平等、人格地位上的平等，又表现为平等地对待自己的子女；特别要尊重和保护妇女的合法权益，反对歧视和迫害妇女的行为</w:t>
      </w:r>
    </w:p>
    <w:p w14:paraId="6E0CE1B6" w14:textId="77777777" w:rsidR="00575FAA" w:rsidRPr="002F75E5" w:rsidRDefault="00AC02CF" w:rsidP="00AC02CF">
      <w:pPr>
        <w:pStyle w:val="a3"/>
        <w:numPr>
          <w:ilvl w:val="0"/>
          <w:numId w:val="64"/>
        </w:numPr>
        <w:ind w:firstLineChars="0"/>
        <w:rPr>
          <w:highlight w:val="lightGray"/>
        </w:rPr>
      </w:pPr>
      <w:r w:rsidRPr="002F75E5">
        <w:rPr>
          <w:rFonts w:hint="eastAsia"/>
          <w:highlight w:val="lightGray"/>
        </w:rPr>
        <w:t>夫妻和睦：夫妻关系是家庭关系的核心，夫妻和睦是在男女平等基础上的相敬互爱、互助互让</w:t>
      </w:r>
    </w:p>
    <w:p w14:paraId="7F3BE652" w14:textId="77777777" w:rsidR="00575FAA" w:rsidRPr="002F75E5" w:rsidRDefault="00AC02CF" w:rsidP="00AC02CF">
      <w:pPr>
        <w:pStyle w:val="a3"/>
        <w:numPr>
          <w:ilvl w:val="0"/>
          <w:numId w:val="64"/>
        </w:numPr>
        <w:ind w:firstLineChars="0"/>
        <w:rPr>
          <w:highlight w:val="lightGray"/>
        </w:rPr>
      </w:pPr>
      <w:r w:rsidRPr="002F75E5">
        <w:rPr>
          <w:rFonts w:hint="eastAsia"/>
          <w:highlight w:val="lightGray"/>
        </w:rPr>
        <w:t>勤俭持家：勤俭是家庭兴旺的保证，也是社会富足的保证，勤俭持家既要勤劳致富，又要量入为出</w:t>
      </w:r>
    </w:p>
    <w:p w14:paraId="37FFC483" w14:textId="77777777" w:rsidR="00575FAA" w:rsidRPr="002F75E5" w:rsidRDefault="00AC02CF" w:rsidP="00AC02CF">
      <w:pPr>
        <w:pStyle w:val="a3"/>
        <w:numPr>
          <w:ilvl w:val="0"/>
          <w:numId w:val="64"/>
        </w:numPr>
        <w:ind w:firstLineChars="0"/>
        <w:rPr>
          <w:highlight w:val="lightGray"/>
        </w:rPr>
      </w:pPr>
      <w:r w:rsidRPr="002F75E5">
        <w:rPr>
          <w:rFonts w:hint="eastAsia"/>
          <w:highlight w:val="lightGray"/>
        </w:rPr>
        <w:t>邻里团结：邻里团结重要的是相互尊重，尊重对方的人格、民族习惯、生活方式、兴趣爱好等，做到相互体谅、互帮互助、宽以待人、团结有爱</w:t>
      </w:r>
    </w:p>
    <w:p w14:paraId="6A229EA5" w14:textId="77777777" w:rsidR="00575FAA" w:rsidRPr="002F75E5" w:rsidRDefault="00AC02CF" w:rsidP="00AC02CF">
      <w:pPr>
        <w:pStyle w:val="a3"/>
        <w:numPr>
          <w:ilvl w:val="0"/>
          <w:numId w:val="60"/>
        </w:numPr>
        <w:ind w:firstLineChars="0"/>
        <w:rPr>
          <w:highlight w:val="lightGray"/>
        </w:rPr>
      </w:pPr>
      <w:r w:rsidRPr="002F75E5">
        <w:rPr>
          <w:rFonts w:hint="eastAsia"/>
          <w:highlight w:val="lightGray"/>
        </w:rPr>
        <w:t>树立正确的恋爱观与婚姻观</w:t>
      </w:r>
    </w:p>
    <w:p w14:paraId="4D2CFD9A"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不能误把友谊当爱情</w:t>
      </w:r>
    </w:p>
    <w:p w14:paraId="5209D8BB"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不能错置爱情的地位</w:t>
      </w:r>
    </w:p>
    <w:p w14:paraId="5ECC6B54"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不能片面或功利化地对待恋爱</w:t>
      </w:r>
    </w:p>
    <w:p w14:paraId="633E56D8"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不能只重过程不顾后果</w:t>
      </w:r>
    </w:p>
    <w:p w14:paraId="69969ACC"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不能因失恋而迷失人生方向</w:t>
      </w:r>
    </w:p>
    <w:p w14:paraId="51BD6763" w14:textId="77777777" w:rsidR="00575FAA" w:rsidRPr="002F75E5" w:rsidRDefault="00AC02CF" w:rsidP="00AC02CF">
      <w:pPr>
        <w:pStyle w:val="a3"/>
        <w:numPr>
          <w:ilvl w:val="0"/>
          <w:numId w:val="65"/>
        </w:numPr>
        <w:ind w:firstLineChars="0"/>
        <w:rPr>
          <w:highlight w:val="lightGray"/>
        </w:rPr>
      </w:pPr>
      <w:r w:rsidRPr="002F75E5">
        <w:rPr>
          <w:rFonts w:hint="eastAsia"/>
          <w:highlight w:val="lightGray"/>
        </w:rPr>
        <w:t>处理好几种关系</w:t>
      </w:r>
    </w:p>
    <w:p w14:paraId="6A3434A7" w14:textId="77777777" w:rsidR="00575FAA" w:rsidRPr="002F75E5" w:rsidRDefault="00AC02CF" w:rsidP="00AC02CF">
      <w:pPr>
        <w:pStyle w:val="a3"/>
        <w:numPr>
          <w:ilvl w:val="0"/>
          <w:numId w:val="66"/>
        </w:numPr>
        <w:ind w:firstLineChars="0"/>
        <w:rPr>
          <w:highlight w:val="lightGray"/>
        </w:rPr>
      </w:pPr>
      <w:r w:rsidRPr="002F75E5">
        <w:rPr>
          <w:rFonts w:hint="eastAsia"/>
          <w:highlight w:val="lightGray"/>
        </w:rPr>
        <w:t>恋爱和学习的关系</w:t>
      </w:r>
    </w:p>
    <w:p w14:paraId="6FD4D5E3" w14:textId="77777777" w:rsidR="00575FAA" w:rsidRPr="002F75E5" w:rsidRDefault="00AC02CF" w:rsidP="00AC02CF">
      <w:pPr>
        <w:pStyle w:val="a3"/>
        <w:numPr>
          <w:ilvl w:val="0"/>
          <w:numId w:val="66"/>
        </w:numPr>
        <w:ind w:firstLineChars="0"/>
        <w:rPr>
          <w:highlight w:val="lightGray"/>
        </w:rPr>
      </w:pPr>
      <w:r w:rsidRPr="002F75E5">
        <w:rPr>
          <w:rFonts w:hint="eastAsia"/>
          <w:highlight w:val="lightGray"/>
        </w:rPr>
        <w:lastRenderedPageBreak/>
        <w:t>恋爱与关心集体的关系</w:t>
      </w:r>
    </w:p>
    <w:p w14:paraId="531E62E5" w14:textId="77777777" w:rsidR="00575FAA" w:rsidRPr="002F75E5" w:rsidRDefault="00AC02CF" w:rsidP="00AC02CF">
      <w:pPr>
        <w:pStyle w:val="a3"/>
        <w:numPr>
          <w:ilvl w:val="0"/>
          <w:numId w:val="66"/>
        </w:numPr>
        <w:ind w:firstLineChars="0"/>
        <w:rPr>
          <w:highlight w:val="lightGray"/>
        </w:rPr>
      </w:pPr>
      <w:r w:rsidRPr="002F75E5">
        <w:rPr>
          <w:rFonts w:hint="eastAsia"/>
          <w:highlight w:val="lightGray"/>
        </w:rPr>
        <w:t>恋爱与关爱他人和社会的关系</w:t>
      </w:r>
    </w:p>
    <w:p w14:paraId="4FC4C7BA" w14:textId="77777777" w:rsidR="00575FAA" w:rsidRPr="002F75E5" w:rsidRDefault="00AC02CF" w:rsidP="00AC02CF">
      <w:pPr>
        <w:pStyle w:val="a3"/>
        <w:numPr>
          <w:ilvl w:val="0"/>
          <w:numId w:val="48"/>
        </w:numPr>
        <w:ind w:firstLineChars="0"/>
        <w:rPr>
          <w:highlight w:val="lightGray"/>
        </w:rPr>
      </w:pPr>
      <w:r w:rsidRPr="002F75E5">
        <w:rPr>
          <w:rFonts w:hint="eastAsia"/>
          <w:highlight w:val="lightGray"/>
        </w:rPr>
        <w:t>个人品德</w:t>
      </w:r>
    </w:p>
    <w:p w14:paraId="4B2F10EC" w14:textId="77777777" w:rsidR="00575FAA" w:rsidRPr="002F75E5" w:rsidRDefault="00AC02CF" w:rsidP="00AC02CF">
      <w:pPr>
        <w:pStyle w:val="a3"/>
        <w:numPr>
          <w:ilvl w:val="0"/>
          <w:numId w:val="67"/>
        </w:numPr>
        <w:ind w:firstLineChars="0"/>
        <w:rPr>
          <w:highlight w:val="lightGray"/>
        </w:rPr>
      </w:pPr>
      <w:r w:rsidRPr="002F75E5">
        <w:rPr>
          <w:rFonts w:hint="eastAsia"/>
          <w:highlight w:val="lightGray"/>
        </w:rPr>
        <w:t>个人品德及其作用</w:t>
      </w:r>
    </w:p>
    <w:p w14:paraId="67A90C38" w14:textId="77777777" w:rsidR="00575FAA" w:rsidRPr="002F75E5" w:rsidRDefault="00AC02CF" w:rsidP="00AC02CF">
      <w:pPr>
        <w:pStyle w:val="a3"/>
        <w:numPr>
          <w:ilvl w:val="0"/>
          <w:numId w:val="68"/>
        </w:numPr>
        <w:ind w:firstLineChars="0"/>
        <w:rPr>
          <w:highlight w:val="lightGray"/>
        </w:rPr>
      </w:pPr>
      <w:r w:rsidRPr="002F75E5">
        <w:rPr>
          <w:rFonts w:hint="eastAsia"/>
          <w:highlight w:val="lightGray"/>
        </w:rPr>
        <w:t>个人品德是通过社会道德教育和个人自觉</w:t>
      </w:r>
      <w:proofErr w:type="gramStart"/>
      <w:r w:rsidRPr="002F75E5">
        <w:rPr>
          <w:rFonts w:hint="eastAsia"/>
          <w:highlight w:val="lightGray"/>
        </w:rPr>
        <w:t>地道德</w:t>
      </w:r>
      <w:proofErr w:type="gramEnd"/>
      <w:r w:rsidRPr="002F75E5">
        <w:rPr>
          <w:rFonts w:hint="eastAsia"/>
          <w:highlight w:val="lightGray"/>
        </w:rPr>
        <w:t>修养所形成的稳定的心理状态和行为习惯</w:t>
      </w:r>
    </w:p>
    <w:p w14:paraId="5B469C0E" w14:textId="77777777" w:rsidR="00575FAA" w:rsidRPr="002F75E5" w:rsidRDefault="00AC02CF" w:rsidP="00AC02CF">
      <w:pPr>
        <w:pStyle w:val="a3"/>
        <w:numPr>
          <w:ilvl w:val="0"/>
          <w:numId w:val="68"/>
        </w:numPr>
        <w:ind w:firstLineChars="0"/>
        <w:rPr>
          <w:highlight w:val="lightGray"/>
        </w:rPr>
      </w:pPr>
      <w:r w:rsidRPr="002F75E5">
        <w:rPr>
          <w:rFonts w:hint="eastAsia"/>
          <w:highlight w:val="lightGray"/>
        </w:rPr>
        <w:t>个人品德对道德和法律作用的发挥具有重要的推动作用</w:t>
      </w:r>
    </w:p>
    <w:p w14:paraId="3EDDAB83" w14:textId="77777777" w:rsidR="00575FAA" w:rsidRPr="002F75E5" w:rsidRDefault="00AC02CF" w:rsidP="00AC02CF">
      <w:pPr>
        <w:pStyle w:val="a3"/>
        <w:numPr>
          <w:ilvl w:val="0"/>
          <w:numId w:val="68"/>
        </w:numPr>
        <w:ind w:firstLineChars="0"/>
        <w:rPr>
          <w:highlight w:val="lightGray"/>
        </w:rPr>
      </w:pPr>
      <w:r w:rsidRPr="002F75E5">
        <w:rPr>
          <w:rFonts w:hint="eastAsia"/>
          <w:highlight w:val="lightGray"/>
        </w:rPr>
        <w:t>个人品德是个体人格完善的重要标志</w:t>
      </w:r>
    </w:p>
    <w:p w14:paraId="5909A60B" w14:textId="77777777" w:rsidR="00575FAA" w:rsidRPr="002F75E5" w:rsidRDefault="00AC02CF" w:rsidP="00AC02CF">
      <w:pPr>
        <w:pStyle w:val="a3"/>
        <w:numPr>
          <w:ilvl w:val="0"/>
          <w:numId w:val="68"/>
        </w:numPr>
        <w:ind w:firstLineChars="0"/>
        <w:rPr>
          <w:highlight w:val="lightGray"/>
        </w:rPr>
      </w:pPr>
      <w:r w:rsidRPr="002F75E5">
        <w:rPr>
          <w:rFonts w:hint="eastAsia"/>
          <w:highlight w:val="lightGray"/>
        </w:rPr>
        <w:t>个人品德是经济社会发展进程中重要的主体精神力量</w:t>
      </w:r>
    </w:p>
    <w:p w14:paraId="6233CB96" w14:textId="77777777" w:rsidR="00575FAA" w:rsidRPr="002F75E5" w:rsidRDefault="00AC02CF" w:rsidP="00AC02CF">
      <w:pPr>
        <w:pStyle w:val="a3"/>
        <w:numPr>
          <w:ilvl w:val="0"/>
          <w:numId w:val="67"/>
        </w:numPr>
        <w:ind w:firstLineChars="0"/>
        <w:rPr>
          <w:highlight w:val="lightGray"/>
        </w:rPr>
      </w:pPr>
      <w:r w:rsidRPr="002F75E5">
        <w:rPr>
          <w:rFonts w:hint="eastAsia"/>
          <w:highlight w:val="lightGray"/>
        </w:rPr>
        <w:t>掌握道德修养的正确方法</w:t>
      </w:r>
    </w:p>
    <w:p w14:paraId="7816204A" w14:textId="77777777" w:rsidR="00575FAA" w:rsidRPr="002F75E5" w:rsidRDefault="00AC02CF" w:rsidP="00AC02CF">
      <w:pPr>
        <w:pStyle w:val="a3"/>
        <w:numPr>
          <w:ilvl w:val="0"/>
          <w:numId w:val="69"/>
        </w:numPr>
        <w:ind w:firstLineChars="0"/>
        <w:rPr>
          <w:highlight w:val="lightGray"/>
        </w:rPr>
      </w:pPr>
      <w:r w:rsidRPr="002F75E5">
        <w:rPr>
          <w:rFonts w:hint="eastAsia"/>
          <w:highlight w:val="lightGray"/>
        </w:rPr>
        <w:t>学思并重</w:t>
      </w:r>
    </w:p>
    <w:p w14:paraId="03E1BF2E" w14:textId="77777777" w:rsidR="00575FAA" w:rsidRPr="002F75E5" w:rsidRDefault="00AC02CF" w:rsidP="00AC02CF">
      <w:pPr>
        <w:pStyle w:val="a3"/>
        <w:numPr>
          <w:ilvl w:val="0"/>
          <w:numId w:val="69"/>
        </w:numPr>
        <w:ind w:firstLineChars="0"/>
        <w:rPr>
          <w:highlight w:val="lightGray"/>
        </w:rPr>
      </w:pPr>
      <w:r w:rsidRPr="002F75E5">
        <w:rPr>
          <w:rFonts w:hint="eastAsia"/>
          <w:highlight w:val="lightGray"/>
        </w:rPr>
        <w:t>省察克治</w:t>
      </w:r>
    </w:p>
    <w:p w14:paraId="06700AC7" w14:textId="77777777" w:rsidR="00575FAA" w:rsidRPr="002F75E5" w:rsidRDefault="00AC02CF" w:rsidP="00AC02CF">
      <w:pPr>
        <w:pStyle w:val="a3"/>
        <w:numPr>
          <w:ilvl w:val="0"/>
          <w:numId w:val="69"/>
        </w:numPr>
        <w:ind w:firstLineChars="0"/>
        <w:rPr>
          <w:highlight w:val="lightGray"/>
        </w:rPr>
      </w:pPr>
      <w:r w:rsidRPr="002F75E5">
        <w:rPr>
          <w:rFonts w:hint="eastAsia"/>
          <w:highlight w:val="lightGray"/>
        </w:rPr>
        <w:t>慎独自律</w:t>
      </w:r>
    </w:p>
    <w:p w14:paraId="135A1736" w14:textId="77777777" w:rsidR="00575FAA" w:rsidRPr="002F75E5" w:rsidRDefault="00AC02CF" w:rsidP="00AC02CF">
      <w:pPr>
        <w:pStyle w:val="a3"/>
        <w:numPr>
          <w:ilvl w:val="0"/>
          <w:numId w:val="69"/>
        </w:numPr>
        <w:ind w:firstLineChars="0"/>
        <w:rPr>
          <w:highlight w:val="lightGray"/>
        </w:rPr>
      </w:pPr>
      <w:r w:rsidRPr="002F75E5">
        <w:rPr>
          <w:rFonts w:hint="eastAsia"/>
          <w:highlight w:val="lightGray"/>
        </w:rPr>
        <w:t>知行合一</w:t>
      </w:r>
    </w:p>
    <w:p w14:paraId="02393ED3" w14:textId="77777777" w:rsidR="00575FAA" w:rsidRPr="002F75E5" w:rsidRDefault="00AC02CF" w:rsidP="00AC02CF">
      <w:pPr>
        <w:pStyle w:val="a3"/>
        <w:numPr>
          <w:ilvl w:val="0"/>
          <w:numId w:val="69"/>
        </w:numPr>
        <w:ind w:firstLineChars="0"/>
        <w:rPr>
          <w:highlight w:val="lightGray"/>
        </w:rPr>
      </w:pPr>
      <w:r w:rsidRPr="002F75E5">
        <w:rPr>
          <w:rFonts w:hint="eastAsia"/>
          <w:highlight w:val="lightGray"/>
        </w:rPr>
        <w:t>积善成德</w:t>
      </w:r>
    </w:p>
    <w:p w14:paraId="692BCDB6" w14:textId="77777777" w:rsidR="00575FAA" w:rsidRPr="002F75E5" w:rsidRDefault="00AC02CF" w:rsidP="00AC02CF">
      <w:pPr>
        <w:pStyle w:val="a3"/>
        <w:numPr>
          <w:ilvl w:val="0"/>
          <w:numId w:val="67"/>
        </w:numPr>
        <w:ind w:firstLineChars="0"/>
        <w:rPr>
          <w:highlight w:val="lightGray"/>
        </w:rPr>
      </w:pPr>
      <w:r w:rsidRPr="002F75E5">
        <w:rPr>
          <w:rFonts w:hint="eastAsia"/>
          <w:highlight w:val="lightGray"/>
        </w:rPr>
        <w:t>锤炼高尚道德品格</w:t>
      </w:r>
    </w:p>
    <w:p w14:paraId="507FADA3" w14:textId="77777777" w:rsidR="00575FAA" w:rsidRPr="002F75E5" w:rsidRDefault="00AC02CF" w:rsidP="00AC02CF">
      <w:pPr>
        <w:pStyle w:val="a3"/>
        <w:numPr>
          <w:ilvl w:val="0"/>
          <w:numId w:val="70"/>
        </w:numPr>
        <w:ind w:firstLineChars="0"/>
        <w:rPr>
          <w:highlight w:val="lightGray"/>
        </w:rPr>
      </w:pPr>
      <w:r w:rsidRPr="002F75E5">
        <w:rPr>
          <w:rFonts w:hint="eastAsia"/>
          <w:highlight w:val="lightGray"/>
        </w:rPr>
        <w:t>形成正确的道德认知和道德判断</w:t>
      </w:r>
    </w:p>
    <w:p w14:paraId="4D3533FC" w14:textId="77777777" w:rsidR="00575FAA" w:rsidRPr="002F75E5" w:rsidRDefault="00AC02CF" w:rsidP="00AC02CF">
      <w:pPr>
        <w:pStyle w:val="a3"/>
        <w:numPr>
          <w:ilvl w:val="0"/>
          <w:numId w:val="70"/>
        </w:numPr>
        <w:ind w:firstLineChars="0"/>
        <w:rPr>
          <w:highlight w:val="lightGray"/>
        </w:rPr>
      </w:pPr>
      <w:r w:rsidRPr="002F75E5">
        <w:rPr>
          <w:rFonts w:hint="eastAsia"/>
          <w:highlight w:val="lightGray"/>
        </w:rPr>
        <w:t>激发正向的道德认同和道德情感</w:t>
      </w:r>
    </w:p>
    <w:p w14:paraId="0D18285C" w14:textId="77777777" w:rsidR="00575FAA" w:rsidRPr="002F75E5" w:rsidRDefault="00AC02CF" w:rsidP="00AC02CF">
      <w:pPr>
        <w:pStyle w:val="a3"/>
        <w:numPr>
          <w:ilvl w:val="0"/>
          <w:numId w:val="70"/>
        </w:numPr>
        <w:ind w:firstLineChars="0"/>
        <w:rPr>
          <w:highlight w:val="lightGray"/>
        </w:rPr>
      </w:pPr>
      <w:r w:rsidRPr="002F75E5">
        <w:rPr>
          <w:rFonts w:hint="eastAsia"/>
          <w:highlight w:val="lightGray"/>
        </w:rPr>
        <w:t>强化坚定的道德意志和道德信念</w:t>
      </w:r>
    </w:p>
    <w:p w14:paraId="72D114C8" w14:textId="77777777" w:rsidR="00575FAA" w:rsidRDefault="00AC02CF">
      <w:pPr>
        <w:ind w:left="420"/>
      </w:pPr>
      <w:r>
        <w:rPr>
          <w:rFonts w:hint="eastAsia"/>
        </w:rPr>
        <w:t>第四节：向上向善、知行合一</w:t>
      </w:r>
    </w:p>
    <w:p w14:paraId="5A1721CF" w14:textId="77777777" w:rsidR="00575FAA" w:rsidRDefault="00AC02CF" w:rsidP="00AC02CF">
      <w:pPr>
        <w:pStyle w:val="a3"/>
        <w:numPr>
          <w:ilvl w:val="0"/>
          <w:numId w:val="71"/>
        </w:numPr>
        <w:ind w:firstLineChars="0"/>
        <w:rPr>
          <w:highlight w:val="yellow"/>
        </w:rPr>
      </w:pPr>
      <w:r>
        <w:rPr>
          <w:rFonts w:hint="eastAsia"/>
          <w:highlight w:val="yellow"/>
        </w:rPr>
        <w:t>向道德模范学习</w:t>
      </w:r>
    </w:p>
    <w:p w14:paraId="4478E46E" w14:textId="77777777" w:rsidR="00575FAA" w:rsidRDefault="00AC02CF" w:rsidP="00AC02CF">
      <w:pPr>
        <w:pStyle w:val="a3"/>
        <w:numPr>
          <w:ilvl w:val="0"/>
          <w:numId w:val="72"/>
        </w:numPr>
        <w:ind w:firstLineChars="0"/>
      </w:pPr>
      <w:r>
        <w:rPr>
          <w:rFonts w:hint="eastAsia"/>
        </w:rPr>
        <w:t>学习道德模范的高尚品格和先进事迹，有利于提升全体社会成员的道德素质和社会整体道德水平，崇德向善、见贤思齐，弘扬真善美，</w:t>
      </w:r>
      <w:proofErr w:type="gramStart"/>
      <w:r>
        <w:rPr>
          <w:rFonts w:hint="eastAsia"/>
        </w:rPr>
        <w:t>传播正</w:t>
      </w:r>
      <w:proofErr w:type="gramEnd"/>
      <w:r>
        <w:rPr>
          <w:rFonts w:hint="eastAsia"/>
        </w:rPr>
        <w:t>能量</w:t>
      </w:r>
    </w:p>
    <w:p w14:paraId="6CE02ED1" w14:textId="77777777" w:rsidR="00575FAA" w:rsidRDefault="00AC02CF" w:rsidP="00AC02CF">
      <w:pPr>
        <w:pStyle w:val="a3"/>
        <w:numPr>
          <w:ilvl w:val="0"/>
          <w:numId w:val="72"/>
        </w:numPr>
        <w:ind w:firstLineChars="0"/>
      </w:pPr>
      <w:r>
        <w:rPr>
          <w:rFonts w:hint="eastAsia"/>
        </w:rPr>
        <w:t>榜样的力量是无穷的，道德模范用自己的行动</w:t>
      </w:r>
      <w:proofErr w:type="gramStart"/>
      <w:r>
        <w:rPr>
          <w:rFonts w:hint="eastAsia"/>
        </w:rPr>
        <w:t>诠释着</w:t>
      </w:r>
      <w:proofErr w:type="gramEnd"/>
      <w:r>
        <w:rPr>
          <w:rFonts w:hint="eastAsia"/>
        </w:rPr>
        <w:t>道德的内涵，展示着道德的力量</w:t>
      </w:r>
    </w:p>
    <w:p w14:paraId="6F71067A" w14:textId="77777777" w:rsidR="00575FAA" w:rsidRDefault="00AC02CF" w:rsidP="00AC02CF">
      <w:pPr>
        <w:pStyle w:val="a3"/>
        <w:numPr>
          <w:ilvl w:val="0"/>
          <w:numId w:val="72"/>
        </w:numPr>
        <w:ind w:firstLineChars="0"/>
      </w:pPr>
      <w:r>
        <w:rPr>
          <w:rFonts w:hint="eastAsia"/>
        </w:rPr>
        <w:t>尊崇道德模范、学习道德，是时代的呼声、是群众的心声</w:t>
      </w:r>
    </w:p>
    <w:p w14:paraId="5E126E94" w14:textId="77777777" w:rsidR="00575FAA" w:rsidRDefault="00AC02CF" w:rsidP="00AC02CF">
      <w:pPr>
        <w:pStyle w:val="a3"/>
        <w:numPr>
          <w:ilvl w:val="0"/>
          <w:numId w:val="72"/>
        </w:numPr>
        <w:ind w:firstLineChars="0"/>
      </w:pPr>
      <w:r>
        <w:rPr>
          <w:rFonts w:hint="eastAsia"/>
        </w:rPr>
        <w:t>优良的品格、高尚的人格并非一蹴而就，而是逐渐积累的结果</w:t>
      </w:r>
    </w:p>
    <w:p w14:paraId="04291224" w14:textId="77777777" w:rsidR="00575FAA" w:rsidRDefault="00AC02CF" w:rsidP="00AC02CF">
      <w:pPr>
        <w:pStyle w:val="a3"/>
        <w:numPr>
          <w:ilvl w:val="0"/>
          <w:numId w:val="72"/>
        </w:numPr>
        <w:ind w:firstLineChars="0"/>
      </w:pPr>
      <w:r>
        <w:rPr>
          <w:rFonts w:hint="eastAsia"/>
        </w:rPr>
        <w:t>大学生应积极从道德模范身上获取前进的动力，做社会良知的守望者、积极传播者和</w:t>
      </w:r>
      <w:proofErr w:type="gramStart"/>
      <w:r>
        <w:rPr>
          <w:rFonts w:hint="eastAsia"/>
        </w:rPr>
        <w:t>践行</w:t>
      </w:r>
      <w:proofErr w:type="gramEnd"/>
      <w:r>
        <w:rPr>
          <w:rFonts w:hint="eastAsia"/>
        </w:rPr>
        <w:t>者</w:t>
      </w:r>
    </w:p>
    <w:p w14:paraId="36A9918C" w14:textId="77777777" w:rsidR="00575FAA" w:rsidRDefault="00AC02CF" w:rsidP="00AC02CF">
      <w:pPr>
        <w:pStyle w:val="a3"/>
        <w:numPr>
          <w:ilvl w:val="0"/>
          <w:numId w:val="71"/>
        </w:numPr>
        <w:ind w:firstLineChars="0"/>
        <w:rPr>
          <w:highlight w:val="yellow"/>
        </w:rPr>
      </w:pPr>
      <w:r>
        <w:rPr>
          <w:rFonts w:hint="eastAsia"/>
          <w:highlight w:val="yellow"/>
        </w:rPr>
        <w:t>参与志愿服务活动</w:t>
      </w:r>
    </w:p>
    <w:p w14:paraId="2241709E" w14:textId="77777777" w:rsidR="00575FAA" w:rsidRDefault="00AC02CF" w:rsidP="00AC02CF">
      <w:pPr>
        <w:pStyle w:val="a3"/>
        <w:numPr>
          <w:ilvl w:val="0"/>
          <w:numId w:val="73"/>
        </w:numPr>
        <w:ind w:firstLineChars="0"/>
      </w:pPr>
      <w:r>
        <w:rPr>
          <w:rFonts w:hint="eastAsia"/>
        </w:rPr>
        <w:t>志愿服务是指志愿贡献个人的时间和精力、在不求任何物质报酬的情况下，为改善社会、促进社会进步而提供的服务，是培育和弘扬社会主义核心价值观的重要载体</w:t>
      </w:r>
    </w:p>
    <w:p w14:paraId="438A1F30" w14:textId="77777777" w:rsidR="00575FAA" w:rsidRDefault="00AC02CF" w:rsidP="00AC02CF">
      <w:pPr>
        <w:pStyle w:val="a3"/>
        <w:numPr>
          <w:ilvl w:val="0"/>
          <w:numId w:val="73"/>
        </w:numPr>
        <w:ind w:firstLineChars="0"/>
      </w:pPr>
      <w:r>
        <w:rPr>
          <w:rFonts w:hint="eastAsia"/>
        </w:rPr>
        <w:t>志愿服务的精神是奉献、友爱、互助、进步，其中奉献精神是精髓。志愿精神与雷锋精神在本质上是高度统一的，都是社会主义核心的额生动体现</w:t>
      </w:r>
    </w:p>
    <w:p w14:paraId="24DB3A59" w14:textId="77777777" w:rsidR="00575FAA" w:rsidRDefault="00AC02CF" w:rsidP="00AC02CF">
      <w:pPr>
        <w:pStyle w:val="a3"/>
        <w:numPr>
          <w:ilvl w:val="0"/>
          <w:numId w:val="73"/>
        </w:numPr>
        <w:ind w:firstLineChars="0"/>
      </w:pPr>
      <w:r>
        <w:rPr>
          <w:rFonts w:hint="eastAsia"/>
        </w:rPr>
        <w:t>志愿服务已经成为大学生参与社会实践、成长成才的重要舞台，成为大学生关爱他人、传播青春正能量的重要途径</w:t>
      </w:r>
    </w:p>
    <w:p w14:paraId="095A2DDF" w14:textId="77777777" w:rsidR="00575FAA" w:rsidRDefault="00AC02CF" w:rsidP="00AC02CF">
      <w:pPr>
        <w:pStyle w:val="a3"/>
        <w:numPr>
          <w:ilvl w:val="0"/>
          <w:numId w:val="73"/>
        </w:numPr>
        <w:ind w:firstLineChars="0"/>
      </w:pPr>
      <w:r>
        <w:rPr>
          <w:rFonts w:hint="eastAsia"/>
        </w:rPr>
        <w:t>大学生要带头学雷锋，积极参与志愿服务活动，在道德实践中感受善的力量，以实际行动书写新时代的雷锋故事，为实现中国梦有一分热发一分光</w:t>
      </w:r>
    </w:p>
    <w:p w14:paraId="639E66B4" w14:textId="77777777" w:rsidR="00575FAA" w:rsidRDefault="00AC02CF" w:rsidP="00AC02CF">
      <w:pPr>
        <w:pStyle w:val="a3"/>
        <w:numPr>
          <w:ilvl w:val="0"/>
          <w:numId w:val="71"/>
        </w:numPr>
        <w:ind w:firstLineChars="0"/>
        <w:rPr>
          <w:highlight w:val="yellow"/>
        </w:rPr>
      </w:pPr>
      <w:r>
        <w:rPr>
          <w:rFonts w:hint="eastAsia"/>
          <w:highlight w:val="yellow"/>
        </w:rPr>
        <w:t>引领社会风尚</w:t>
      </w:r>
    </w:p>
    <w:p w14:paraId="4ED6E50D" w14:textId="77777777" w:rsidR="00575FAA" w:rsidRDefault="00AC02CF" w:rsidP="00AC02CF">
      <w:pPr>
        <w:pStyle w:val="a3"/>
        <w:numPr>
          <w:ilvl w:val="0"/>
          <w:numId w:val="74"/>
        </w:numPr>
        <w:ind w:firstLineChars="0"/>
      </w:pPr>
      <w:r>
        <w:rPr>
          <w:rFonts w:hint="eastAsia"/>
          <w:highlight w:val="yellow"/>
        </w:rPr>
        <w:t>知荣辱</w:t>
      </w:r>
      <w:r>
        <w:rPr>
          <w:rFonts w:hint="eastAsia"/>
        </w:rPr>
        <w:t>：大学生应以正确的荣辱观为指导，坚定正确的行为导向，产生正确的价值激励，助推全社会形成知</w:t>
      </w:r>
      <w:proofErr w:type="gramStart"/>
      <w:r>
        <w:rPr>
          <w:rFonts w:hint="eastAsia"/>
        </w:rPr>
        <w:t>荣明辱的</w:t>
      </w:r>
      <w:proofErr w:type="gramEnd"/>
      <w:r>
        <w:rPr>
          <w:rFonts w:hint="eastAsia"/>
        </w:rPr>
        <w:t>良好道德风尚</w:t>
      </w:r>
    </w:p>
    <w:p w14:paraId="251DFF83" w14:textId="77777777" w:rsidR="00575FAA" w:rsidRDefault="00AC02CF" w:rsidP="00AC02CF">
      <w:pPr>
        <w:pStyle w:val="a3"/>
        <w:numPr>
          <w:ilvl w:val="0"/>
          <w:numId w:val="74"/>
        </w:numPr>
        <w:ind w:firstLineChars="0"/>
      </w:pPr>
      <w:r>
        <w:rPr>
          <w:rFonts w:hint="eastAsia"/>
          <w:highlight w:val="yellow"/>
        </w:rPr>
        <w:t>讲正气</w:t>
      </w:r>
      <w:r>
        <w:rPr>
          <w:rFonts w:hint="eastAsia"/>
        </w:rPr>
        <w:t>：讲正气就是坚持真理和原则，同歪风邪气作斗争。要洁身自好严于律己，积极维护社会公共秩序，抵制歪风邪气，敢于伸张正义见义勇为</w:t>
      </w:r>
    </w:p>
    <w:p w14:paraId="0AE00BA0" w14:textId="77777777" w:rsidR="00575FAA" w:rsidRDefault="00AC02CF" w:rsidP="00AC02CF">
      <w:pPr>
        <w:pStyle w:val="a3"/>
        <w:numPr>
          <w:ilvl w:val="0"/>
          <w:numId w:val="74"/>
        </w:numPr>
        <w:ind w:firstLineChars="0"/>
      </w:pPr>
      <w:r>
        <w:rPr>
          <w:rFonts w:hint="eastAsia"/>
          <w:highlight w:val="yellow"/>
        </w:rPr>
        <w:lastRenderedPageBreak/>
        <w:t>作奉献</w:t>
      </w:r>
      <w:r>
        <w:rPr>
          <w:rFonts w:hint="eastAsia"/>
        </w:rPr>
        <w:t>：奉献精神是社会责任感的集中体现。大学生要在奉献社会中积极发光发热，使社会更加美好和幸福</w:t>
      </w:r>
    </w:p>
    <w:p w14:paraId="502AB418" w14:textId="77777777" w:rsidR="00575FAA" w:rsidRDefault="00AC02CF" w:rsidP="00AC02CF">
      <w:pPr>
        <w:pStyle w:val="a3"/>
        <w:numPr>
          <w:ilvl w:val="0"/>
          <w:numId w:val="74"/>
        </w:numPr>
        <w:ind w:firstLineChars="0"/>
      </w:pPr>
      <w:r>
        <w:rPr>
          <w:rFonts w:hint="eastAsia"/>
          <w:highlight w:val="yellow"/>
        </w:rPr>
        <w:t>促和谐</w:t>
      </w:r>
      <w:r>
        <w:rPr>
          <w:rFonts w:hint="eastAsia"/>
        </w:rPr>
        <w:t>：要用和谐的态度对待人生实践，使崇尚和谐、维护和谐内化为自己的思想意识和行为习惯，推动人与人、人与社会融洽相处，实现友好共生</w:t>
      </w:r>
    </w:p>
    <w:p w14:paraId="114BD4B0" w14:textId="77777777" w:rsidR="00575FAA" w:rsidRDefault="00AC02CF" w:rsidP="00AC02CF">
      <w:pPr>
        <w:pStyle w:val="a3"/>
        <w:numPr>
          <w:ilvl w:val="0"/>
          <w:numId w:val="74"/>
        </w:numPr>
        <w:ind w:firstLineChars="0"/>
      </w:pPr>
      <w:r>
        <w:rPr>
          <w:rFonts w:hint="eastAsia"/>
        </w:rPr>
        <w:t>大学生要以高度的主人翁精神，积极参与各种精神文明创建活动，为家庭谋幸福，为他人送温暖，为社会做贡献，不断引领社会</w:t>
      </w:r>
      <w:proofErr w:type="gramStart"/>
      <w:r>
        <w:rPr>
          <w:rFonts w:hint="eastAsia"/>
        </w:rPr>
        <w:t>会</w:t>
      </w:r>
      <w:proofErr w:type="gramEnd"/>
      <w:r>
        <w:rPr>
          <w:rFonts w:hint="eastAsia"/>
        </w:rPr>
        <w:t>风尚，提升道德品质</w:t>
      </w:r>
    </w:p>
    <w:p w14:paraId="252B20DB" w14:textId="77777777" w:rsidR="00575FAA" w:rsidRDefault="00575FAA"/>
    <w:p w14:paraId="02983EE3" w14:textId="77777777" w:rsidR="00575FAA" w:rsidRDefault="00575FAA"/>
    <w:p w14:paraId="25B14F53" w14:textId="77777777" w:rsidR="00575FAA" w:rsidRDefault="00575FAA"/>
    <w:p w14:paraId="1E3CFA39" w14:textId="77777777" w:rsidR="00575FAA" w:rsidRDefault="00AC02CF">
      <w:r>
        <w:rPr>
          <w:rFonts w:hint="eastAsia"/>
        </w:rPr>
        <w:t>第六章：尊法学法守法用法</w:t>
      </w:r>
    </w:p>
    <w:p w14:paraId="245829BC" w14:textId="77777777" w:rsidR="00575FAA" w:rsidRDefault="00AC02CF">
      <w:r>
        <w:tab/>
      </w:r>
      <w:r>
        <w:rPr>
          <w:rFonts w:hint="eastAsia"/>
        </w:rPr>
        <w:t>第一节：社会主义法律的特征和运行</w:t>
      </w:r>
    </w:p>
    <w:p w14:paraId="262C353C" w14:textId="33D2C2B4" w:rsidR="00575FAA" w:rsidRDefault="00AC02CF" w:rsidP="00AC02CF">
      <w:pPr>
        <w:pStyle w:val="a3"/>
        <w:numPr>
          <w:ilvl w:val="0"/>
          <w:numId w:val="75"/>
        </w:numPr>
        <w:ind w:firstLineChars="0"/>
      </w:pPr>
      <w:r>
        <w:rPr>
          <w:rFonts w:hint="eastAsia"/>
        </w:rPr>
        <w:t>我国社会主义法律的本质特征</w:t>
      </w:r>
    </w:p>
    <w:p w14:paraId="090301F0" w14:textId="77777777" w:rsidR="00575FAA" w:rsidRDefault="00AC02CF" w:rsidP="00AC02CF">
      <w:pPr>
        <w:pStyle w:val="a3"/>
        <w:numPr>
          <w:ilvl w:val="0"/>
          <w:numId w:val="76"/>
        </w:numPr>
        <w:ind w:firstLineChars="0"/>
        <w:rPr>
          <w:highlight w:val="yellow"/>
        </w:rPr>
      </w:pPr>
      <w:r>
        <w:rPr>
          <w:rFonts w:hint="eastAsia"/>
          <w:highlight w:val="yellow"/>
        </w:rPr>
        <w:t>我国社会主义法律体现了党的主张和人民意志的统一</w:t>
      </w:r>
    </w:p>
    <w:p w14:paraId="536DFE12" w14:textId="77777777" w:rsidR="00575FAA" w:rsidRDefault="00AC02CF" w:rsidP="00AC02CF">
      <w:pPr>
        <w:pStyle w:val="a3"/>
        <w:numPr>
          <w:ilvl w:val="0"/>
          <w:numId w:val="77"/>
        </w:numPr>
        <w:ind w:firstLineChars="0"/>
      </w:pPr>
      <w:r>
        <w:rPr>
          <w:rFonts w:hint="eastAsia"/>
        </w:rPr>
        <w:t>阶级性、人民性及其统一</w:t>
      </w:r>
    </w:p>
    <w:p w14:paraId="3DB8E6FC" w14:textId="77777777" w:rsidR="00575FAA" w:rsidRDefault="00AC02CF" w:rsidP="00AC02CF">
      <w:pPr>
        <w:pStyle w:val="a3"/>
        <w:numPr>
          <w:ilvl w:val="0"/>
          <w:numId w:val="77"/>
        </w:numPr>
        <w:ind w:firstLineChars="0"/>
      </w:pPr>
      <w:r>
        <w:rPr>
          <w:rFonts w:hint="eastAsia"/>
        </w:rPr>
        <w:t>维护人民根本利益，巩固中国共产党的法律地位，体现了统一</w:t>
      </w:r>
    </w:p>
    <w:p w14:paraId="79822158" w14:textId="77777777" w:rsidR="00575FAA" w:rsidRDefault="00AC02CF" w:rsidP="00AC02CF">
      <w:pPr>
        <w:pStyle w:val="a3"/>
        <w:numPr>
          <w:ilvl w:val="0"/>
          <w:numId w:val="77"/>
        </w:numPr>
        <w:ind w:firstLineChars="0"/>
        <w:rPr>
          <w:highlight w:val="yellow"/>
        </w:rPr>
      </w:pPr>
      <w:r>
        <w:rPr>
          <w:rFonts w:hint="eastAsia"/>
          <w:highlight w:val="yellow"/>
        </w:rPr>
        <w:t>党领导人民制定、实施宪法法律，党自身必须在宪法法律范围内活动，这就是党的领导力量的体现，也是我国社会主义法律</w:t>
      </w:r>
      <w:proofErr w:type="gramStart"/>
      <w:r>
        <w:rPr>
          <w:rFonts w:hint="eastAsia"/>
          <w:highlight w:val="yellow"/>
        </w:rPr>
        <w:t>最</w:t>
      </w:r>
      <w:proofErr w:type="gramEnd"/>
      <w:r>
        <w:rPr>
          <w:rFonts w:hint="eastAsia"/>
          <w:highlight w:val="yellow"/>
        </w:rPr>
        <w:t>本质特征的具体表现</w:t>
      </w:r>
    </w:p>
    <w:p w14:paraId="104617F8" w14:textId="77777777" w:rsidR="00575FAA" w:rsidRDefault="00AC02CF" w:rsidP="00AC02CF">
      <w:pPr>
        <w:pStyle w:val="a3"/>
        <w:numPr>
          <w:ilvl w:val="0"/>
          <w:numId w:val="76"/>
        </w:numPr>
        <w:ind w:firstLineChars="0"/>
        <w:rPr>
          <w:highlight w:val="yellow"/>
        </w:rPr>
      </w:pPr>
      <w:r>
        <w:rPr>
          <w:rFonts w:hint="eastAsia"/>
          <w:highlight w:val="yellow"/>
        </w:rPr>
        <w:t>我国社会主义法律具有科学性和先进性</w:t>
      </w:r>
    </w:p>
    <w:p w14:paraId="6C124741" w14:textId="77777777" w:rsidR="00575FAA" w:rsidRDefault="00AC02CF" w:rsidP="00AC02CF">
      <w:pPr>
        <w:pStyle w:val="a3"/>
        <w:numPr>
          <w:ilvl w:val="0"/>
          <w:numId w:val="78"/>
        </w:numPr>
        <w:ind w:firstLineChars="0"/>
      </w:pPr>
      <w:r>
        <w:rPr>
          <w:rFonts w:hint="eastAsia"/>
        </w:rPr>
        <w:t>坚持用马克思主义世界观和方法论，指导人们在法律实践中尊重和反映客观规律</w:t>
      </w:r>
    </w:p>
    <w:p w14:paraId="1444715E" w14:textId="77777777" w:rsidR="00575FAA" w:rsidRDefault="00AC02CF" w:rsidP="00AC02CF">
      <w:pPr>
        <w:pStyle w:val="a3"/>
        <w:numPr>
          <w:ilvl w:val="0"/>
          <w:numId w:val="78"/>
        </w:numPr>
        <w:ind w:firstLineChars="0"/>
      </w:pPr>
      <w:r>
        <w:rPr>
          <w:rFonts w:hint="eastAsia"/>
        </w:rPr>
        <w:t>适应时代发展要求，改革创新立法体制、立法程序、立法技术，使立法的质量和水平不断提高</w:t>
      </w:r>
    </w:p>
    <w:p w14:paraId="20BDD43B" w14:textId="77777777" w:rsidR="00575FAA" w:rsidRDefault="00AC02CF" w:rsidP="00AC02CF">
      <w:pPr>
        <w:pStyle w:val="a3"/>
        <w:numPr>
          <w:ilvl w:val="0"/>
          <w:numId w:val="76"/>
        </w:numPr>
        <w:ind w:firstLineChars="0"/>
        <w:rPr>
          <w:highlight w:val="yellow"/>
        </w:rPr>
      </w:pPr>
      <w:r>
        <w:rPr>
          <w:rFonts w:hint="eastAsia"/>
          <w:highlight w:val="yellow"/>
        </w:rPr>
        <w:t>我国社会主义法律是中国特色社会主义建设的重要保障</w:t>
      </w:r>
    </w:p>
    <w:p w14:paraId="2D838DF0" w14:textId="77777777" w:rsidR="00575FAA" w:rsidRPr="002F75E5" w:rsidRDefault="00AC02CF" w:rsidP="00AC02CF">
      <w:pPr>
        <w:pStyle w:val="a3"/>
        <w:numPr>
          <w:ilvl w:val="0"/>
          <w:numId w:val="75"/>
        </w:numPr>
        <w:ind w:firstLineChars="0"/>
        <w:rPr>
          <w:highlight w:val="lightGray"/>
        </w:rPr>
      </w:pPr>
      <w:r w:rsidRPr="002F75E5">
        <w:rPr>
          <w:rFonts w:hint="eastAsia"/>
          <w:highlight w:val="lightGray"/>
        </w:rPr>
        <w:t>我国社会主义法律的运行</w:t>
      </w:r>
    </w:p>
    <w:p w14:paraId="2AE8F400" w14:textId="77777777" w:rsidR="00575FAA" w:rsidRPr="002F75E5" w:rsidRDefault="00AC02CF" w:rsidP="00AC02CF">
      <w:pPr>
        <w:pStyle w:val="a3"/>
        <w:numPr>
          <w:ilvl w:val="0"/>
          <w:numId w:val="79"/>
        </w:numPr>
        <w:ind w:firstLineChars="0"/>
        <w:rPr>
          <w:highlight w:val="lightGray"/>
        </w:rPr>
      </w:pPr>
      <w:r w:rsidRPr="002F75E5">
        <w:rPr>
          <w:rFonts w:hint="eastAsia"/>
          <w:highlight w:val="lightGray"/>
        </w:rPr>
        <w:t>法律制定：有立法权的国家机关依照法定职权和程序、制定规范性法律文件，是法律运行的起始性和关键性环节</w:t>
      </w:r>
    </w:p>
    <w:p w14:paraId="45E5663D" w14:textId="77777777" w:rsidR="00575FAA" w:rsidRPr="002F75E5" w:rsidRDefault="00AC02CF" w:rsidP="00AC02CF">
      <w:pPr>
        <w:pStyle w:val="a3"/>
        <w:numPr>
          <w:ilvl w:val="0"/>
          <w:numId w:val="79"/>
        </w:numPr>
        <w:ind w:firstLineChars="0"/>
        <w:rPr>
          <w:highlight w:val="lightGray"/>
        </w:rPr>
      </w:pPr>
      <w:r w:rsidRPr="002F75E5">
        <w:rPr>
          <w:rFonts w:hint="eastAsia"/>
          <w:highlight w:val="lightGray"/>
        </w:rPr>
        <w:t>法律执行：国家机关及其公职人员，在国家和公共事务管理中农依照法定职权和程序贯彻和实施法律的</w:t>
      </w:r>
    </w:p>
    <w:p w14:paraId="0C8FFB85" w14:textId="77777777" w:rsidR="00575FAA" w:rsidRPr="002F75E5" w:rsidRDefault="00AC02CF" w:rsidP="00AC02CF">
      <w:pPr>
        <w:pStyle w:val="a3"/>
        <w:numPr>
          <w:ilvl w:val="0"/>
          <w:numId w:val="79"/>
        </w:numPr>
        <w:ind w:firstLineChars="0"/>
        <w:rPr>
          <w:highlight w:val="lightGray"/>
        </w:rPr>
      </w:pPr>
      <w:r w:rsidRPr="002F75E5">
        <w:rPr>
          <w:rFonts w:hint="eastAsia"/>
          <w:highlight w:val="lightGray"/>
        </w:rPr>
        <w:t>法律适用：国家司法机关及其公职人员依照法定职权和程序适用法律处理案件的专门活动</w:t>
      </w:r>
    </w:p>
    <w:p w14:paraId="0AB0CA21" w14:textId="68DDE86B" w:rsidR="00575FAA" w:rsidRPr="002F75E5" w:rsidRDefault="00AC02CF" w:rsidP="00AC02CF">
      <w:pPr>
        <w:pStyle w:val="a3"/>
        <w:numPr>
          <w:ilvl w:val="0"/>
          <w:numId w:val="79"/>
        </w:numPr>
        <w:ind w:firstLineChars="0"/>
        <w:rPr>
          <w:highlight w:val="lightGray"/>
        </w:rPr>
      </w:pPr>
      <w:r w:rsidRPr="002F75E5">
        <w:rPr>
          <w:rFonts w:hint="eastAsia"/>
          <w:highlight w:val="lightGray"/>
        </w:rPr>
        <w:t>法律遵守：国家机关、社会组织和公民个人依照法律规定行使权力和权利以及履行职责和义务</w:t>
      </w:r>
    </w:p>
    <w:p w14:paraId="6B39F616" w14:textId="20A4C334" w:rsidR="002F75E5" w:rsidRDefault="002F75E5" w:rsidP="00AC02CF">
      <w:pPr>
        <w:pStyle w:val="a3"/>
        <w:numPr>
          <w:ilvl w:val="0"/>
          <w:numId w:val="75"/>
        </w:numPr>
        <w:ind w:firstLineChars="0"/>
      </w:pPr>
      <w:r w:rsidRPr="002F75E5">
        <w:rPr>
          <w:rFonts w:hint="eastAsia"/>
        </w:rPr>
        <w:t>习近平法治思想</w:t>
      </w:r>
      <w:r>
        <w:rPr>
          <w:rFonts w:hint="eastAsia"/>
        </w:rPr>
        <w:t>（十一个坚持）</w:t>
      </w:r>
    </w:p>
    <w:p w14:paraId="7BEF5F59"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坚持党对全面依法治国的领导</w:t>
      </w:r>
    </w:p>
    <w:p w14:paraId="758F6DDB"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坚持以人民为中心</w:t>
      </w:r>
    </w:p>
    <w:p w14:paraId="7291C030"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坚持中国特色社会主义法治道</w:t>
      </w:r>
    </w:p>
    <w:p w14:paraId="6239FF3D"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坚持依宪治国、依宪执政</w:t>
      </w:r>
    </w:p>
    <w:p w14:paraId="353F5E7D"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坚持在法治轨道上推进国家治理体系和治理能力现代化</w:t>
      </w:r>
    </w:p>
    <w:p w14:paraId="471F41EC"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坚持建设中国特色社会主义法治体系</w:t>
      </w:r>
    </w:p>
    <w:p w14:paraId="70DD2D4F" w14:textId="77777777"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坚持依法治国、依法执政、依法行政共同推进，法治国家、法治政府、法治社会一体建设</w:t>
      </w:r>
    </w:p>
    <w:p w14:paraId="4BC2A936" w14:textId="5C619E6B" w:rsidR="0019521B" w:rsidRPr="0019521B" w:rsidRDefault="0019521B" w:rsidP="00AC02CF">
      <w:pPr>
        <w:pStyle w:val="a3"/>
        <w:numPr>
          <w:ilvl w:val="0"/>
          <w:numId w:val="121"/>
        </w:numPr>
        <w:ind w:firstLineChars="0"/>
        <w:rPr>
          <w:rFonts w:asciiTheme="minorEastAsia" w:eastAsiaTheme="minorEastAsia" w:hAnsiTheme="minorEastAsia"/>
          <w:szCs w:val="21"/>
        </w:rPr>
      </w:pPr>
      <w:r>
        <w:rPr>
          <w:rFonts w:asciiTheme="minorEastAsia" w:eastAsiaTheme="minorEastAsia" w:hAnsiTheme="minorEastAsia" w:cs="Helvetica" w:hint="eastAsia"/>
          <w:color w:val="2B2B2B"/>
          <w:szCs w:val="21"/>
          <w:shd w:val="clear" w:color="auto" w:fill="FFFFFF"/>
        </w:rPr>
        <w:lastRenderedPageBreak/>
        <w:t xml:space="preserve"> </w:t>
      </w:r>
      <w:r>
        <w:rPr>
          <w:rFonts w:asciiTheme="minorEastAsia" w:eastAsiaTheme="minorEastAsia" w:hAnsiTheme="minorEastAsia" w:cs="Helvetica"/>
          <w:color w:val="2B2B2B"/>
          <w:szCs w:val="21"/>
          <w:shd w:val="clear" w:color="auto" w:fill="FFFFFF"/>
        </w:rPr>
        <w:t xml:space="preserve">  </w:t>
      </w:r>
      <w:r w:rsidRPr="0019521B">
        <w:rPr>
          <w:rFonts w:asciiTheme="minorEastAsia" w:eastAsiaTheme="minorEastAsia" w:hAnsiTheme="minorEastAsia" w:cs="Helvetica"/>
          <w:color w:val="2B2B2B"/>
          <w:szCs w:val="21"/>
          <w:shd w:val="clear" w:color="auto" w:fill="FFFFFF"/>
        </w:rPr>
        <w:t>坚持全面推进科学立法、严格执法、公正司法、全民守法</w:t>
      </w:r>
    </w:p>
    <w:p w14:paraId="572D98E7" w14:textId="4C98CF81" w:rsidR="0019521B" w:rsidRPr="0019521B" w:rsidRDefault="0019521B" w:rsidP="00AC02CF">
      <w:pPr>
        <w:pStyle w:val="a3"/>
        <w:numPr>
          <w:ilvl w:val="0"/>
          <w:numId w:val="121"/>
        </w:numPr>
        <w:ind w:firstLineChars="0"/>
        <w:rPr>
          <w:rFonts w:asciiTheme="minorEastAsia" w:eastAsiaTheme="minorEastAsia" w:hAnsiTheme="minorEastAsia"/>
          <w:szCs w:val="21"/>
        </w:rPr>
      </w:pPr>
      <w:r>
        <w:rPr>
          <w:rFonts w:asciiTheme="minorEastAsia" w:eastAsiaTheme="minorEastAsia" w:hAnsiTheme="minorEastAsia" w:cs="Helvetica" w:hint="eastAsia"/>
          <w:color w:val="2B2B2B"/>
          <w:szCs w:val="21"/>
          <w:shd w:val="clear" w:color="auto" w:fill="FFFFFF"/>
        </w:rPr>
        <w:t xml:space="preserve"> </w:t>
      </w:r>
      <w:r>
        <w:rPr>
          <w:rFonts w:asciiTheme="minorEastAsia" w:eastAsiaTheme="minorEastAsia" w:hAnsiTheme="minorEastAsia" w:cs="Helvetica"/>
          <w:color w:val="2B2B2B"/>
          <w:szCs w:val="21"/>
          <w:shd w:val="clear" w:color="auto" w:fill="FFFFFF"/>
        </w:rPr>
        <w:t xml:space="preserve">  </w:t>
      </w:r>
      <w:r w:rsidRPr="0019521B">
        <w:rPr>
          <w:rFonts w:asciiTheme="minorEastAsia" w:eastAsiaTheme="minorEastAsia" w:hAnsiTheme="minorEastAsia" w:cs="Helvetica"/>
          <w:color w:val="2B2B2B"/>
          <w:szCs w:val="21"/>
          <w:shd w:val="clear" w:color="auto" w:fill="FFFFFF"/>
        </w:rPr>
        <w:t>坚持统筹推进国内法治和涉外法治</w:t>
      </w:r>
    </w:p>
    <w:p w14:paraId="439022D6" w14:textId="403BF4DD"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坚持建设德才兼备的高素质法治工作队伍</w:t>
      </w:r>
    </w:p>
    <w:p w14:paraId="0DE75760" w14:textId="24D968A4" w:rsidR="0019521B" w:rsidRPr="0019521B" w:rsidRDefault="0019521B" w:rsidP="00AC02CF">
      <w:pPr>
        <w:pStyle w:val="a3"/>
        <w:numPr>
          <w:ilvl w:val="0"/>
          <w:numId w:val="121"/>
        </w:numPr>
        <w:ind w:firstLineChars="0"/>
        <w:rPr>
          <w:rFonts w:asciiTheme="minorEastAsia" w:eastAsiaTheme="minorEastAsia" w:hAnsiTheme="minorEastAsia"/>
          <w:szCs w:val="21"/>
        </w:rPr>
      </w:pPr>
      <w:r w:rsidRPr="0019521B">
        <w:rPr>
          <w:rFonts w:asciiTheme="minorEastAsia" w:eastAsiaTheme="minorEastAsia" w:hAnsiTheme="minorEastAsia" w:cs="Helvetica"/>
          <w:color w:val="2B2B2B"/>
          <w:szCs w:val="21"/>
          <w:shd w:val="clear" w:color="auto" w:fill="FFFFFF"/>
        </w:rPr>
        <w:t>坚持抓住领导干部这个“关键少数”。</w:t>
      </w:r>
    </w:p>
    <w:p w14:paraId="599E3DF2" w14:textId="25247C3A" w:rsidR="0019521B" w:rsidRDefault="0019521B" w:rsidP="00AC02CF">
      <w:pPr>
        <w:pStyle w:val="a3"/>
        <w:numPr>
          <w:ilvl w:val="0"/>
          <w:numId w:val="75"/>
        </w:numPr>
        <w:ind w:firstLineChars="0"/>
      </w:pPr>
      <w:r>
        <w:rPr>
          <w:rFonts w:hint="eastAsia"/>
        </w:rPr>
        <w:t>建设法治中国</w:t>
      </w:r>
    </w:p>
    <w:p w14:paraId="2E05874E" w14:textId="30E9E27F" w:rsidR="0019521B" w:rsidRDefault="0019521B" w:rsidP="00AC02CF">
      <w:pPr>
        <w:pStyle w:val="a3"/>
        <w:numPr>
          <w:ilvl w:val="0"/>
          <w:numId w:val="122"/>
        </w:numPr>
        <w:ind w:firstLineChars="0"/>
      </w:pPr>
      <w:r>
        <w:rPr>
          <w:rFonts w:hint="eastAsia"/>
        </w:rPr>
        <w:t>建设中国特色社会主义法制体系</w:t>
      </w:r>
    </w:p>
    <w:p w14:paraId="31EECAE1" w14:textId="0999E704" w:rsidR="0019521B" w:rsidRDefault="0019521B" w:rsidP="00AC02CF">
      <w:pPr>
        <w:pStyle w:val="a3"/>
        <w:numPr>
          <w:ilvl w:val="0"/>
          <w:numId w:val="123"/>
        </w:numPr>
        <w:ind w:firstLineChars="0"/>
      </w:pPr>
      <w:r>
        <w:rPr>
          <w:rFonts w:hint="eastAsia"/>
        </w:rPr>
        <w:t>完备的法律规范体系</w:t>
      </w:r>
    </w:p>
    <w:p w14:paraId="4D03106C" w14:textId="22714056" w:rsidR="0019521B" w:rsidRDefault="0019521B" w:rsidP="00AC02CF">
      <w:pPr>
        <w:pStyle w:val="a3"/>
        <w:numPr>
          <w:ilvl w:val="0"/>
          <w:numId w:val="123"/>
        </w:numPr>
        <w:ind w:firstLineChars="0"/>
      </w:pPr>
      <w:r>
        <w:rPr>
          <w:rFonts w:hint="eastAsia"/>
        </w:rPr>
        <w:t>高效的法律事实体系</w:t>
      </w:r>
    </w:p>
    <w:p w14:paraId="6DBDF210" w14:textId="716738D0" w:rsidR="0019521B" w:rsidRDefault="0019521B" w:rsidP="00AC02CF">
      <w:pPr>
        <w:pStyle w:val="a3"/>
        <w:numPr>
          <w:ilvl w:val="0"/>
          <w:numId w:val="123"/>
        </w:numPr>
        <w:ind w:firstLineChars="0"/>
      </w:pPr>
      <w:r>
        <w:rPr>
          <w:rFonts w:hint="eastAsia"/>
        </w:rPr>
        <w:t>严密的法律监督体系</w:t>
      </w:r>
    </w:p>
    <w:p w14:paraId="6434466C" w14:textId="53C3E263" w:rsidR="0019521B" w:rsidRDefault="0019521B" w:rsidP="00AC02CF">
      <w:pPr>
        <w:pStyle w:val="a3"/>
        <w:numPr>
          <w:ilvl w:val="0"/>
          <w:numId w:val="123"/>
        </w:numPr>
        <w:ind w:firstLineChars="0"/>
      </w:pPr>
      <w:r>
        <w:rPr>
          <w:rFonts w:hint="eastAsia"/>
        </w:rPr>
        <w:t>有力的法制保障体系</w:t>
      </w:r>
    </w:p>
    <w:p w14:paraId="1CD0CBAE" w14:textId="78F9E842" w:rsidR="0019521B" w:rsidRDefault="0019521B" w:rsidP="00AC02CF">
      <w:pPr>
        <w:pStyle w:val="a3"/>
        <w:numPr>
          <w:ilvl w:val="0"/>
          <w:numId w:val="123"/>
        </w:numPr>
        <w:ind w:firstLineChars="0"/>
      </w:pPr>
      <w:r>
        <w:rPr>
          <w:rFonts w:hint="eastAsia"/>
        </w:rPr>
        <w:t>完善的党内法规体系</w:t>
      </w:r>
    </w:p>
    <w:p w14:paraId="265020F1" w14:textId="00BACA38" w:rsidR="0019521B" w:rsidRDefault="0019521B" w:rsidP="00AC02CF">
      <w:pPr>
        <w:pStyle w:val="a3"/>
        <w:numPr>
          <w:ilvl w:val="0"/>
          <w:numId w:val="122"/>
        </w:numPr>
        <w:ind w:firstLineChars="0"/>
      </w:pPr>
      <w:r>
        <w:rPr>
          <w:rFonts w:hint="eastAsia"/>
        </w:rPr>
        <w:t>坚持依法治国、依法执政、依法行政共同推进，法治国家、法治政府、法治社会一体建设</w:t>
      </w:r>
    </w:p>
    <w:p w14:paraId="00DEDC6C" w14:textId="0530CD8C" w:rsidR="0019521B" w:rsidRDefault="00273D5D" w:rsidP="00AC02CF">
      <w:pPr>
        <w:pStyle w:val="a3"/>
        <w:numPr>
          <w:ilvl w:val="0"/>
          <w:numId w:val="122"/>
        </w:numPr>
        <w:ind w:firstLineChars="0"/>
      </w:pPr>
      <w:r>
        <w:rPr>
          <w:rFonts w:hint="eastAsia"/>
        </w:rPr>
        <w:t>坚持全面推进科学立法（前提）、严格执法（关键）、公正司法（重点）、全民守法（基础）</w:t>
      </w:r>
    </w:p>
    <w:p w14:paraId="3B46F8EE" w14:textId="6D01459F" w:rsidR="00575FAA" w:rsidRDefault="00AC02CF">
      <w:pPr>
        <w:ind w:left="420"/>
      </w:pPr>
      <w:r>
        <w:rPr>
          <w:rFonts w:hint="eastAsia"/>
        </w:rPr>
        <w:t>第二节：</w:t>
      </w:r>
      <w:r w:rsidR="00273D5D">
        <w:rPr>
          <w:rFonts w:hint="eastAsia"/>
        </w:rPr>
        <w:t>维护宪法权威</w:t>
      </w:r>
      <w:r w:rsidR="00273D5D">
        <w:t xml:space="preserve"> </w:t>
      </w:r>
    </w:p>
    <w:p w14:paraId="2CC88AFE" w14:textId="77777777" w:rsidR="00575FAA" w:rsidRDefault="00AC02CF" w:rsidP="00AC02CF">
      <w:pPr>
        <w:pStyle w:val="a3"/>
        <w:numPr>
          <w:ilvl w:val="0"/>
          <w:numId w:val="80"/>
        </w:numPr>
        <w:ind w:firstLineChars="0"/>
      </w:pPr>
      <w:r>
        <w:rPr>
          <w:rFonts w:hint="eastAsia"/>
        </w:rPr>
        <w:t>宪法是国家的根本法：治国安邦的总章程，党和人民意志的集中体现，中国特色社会主义法律体系的核心，在全面依法治国中具有突出地位和重要作用</w:t>
      </w:r>
    </w:p>
    <w:p w14:paraId="24890585" w14:textId="77777777" w:rsidR="00575FAA" w:rsidRDefault="00AC02CF" w:rsidP="00AC02CF">
      <w:pPr>
        <w:pStyle w:val="a3"/>
        <w:numPr>
          <w:ilvl w:val="0"/>
          <w:numId w:val="81"/>
        </w:numPr>
        <w:ind w:firstLineChars="0"/>
      </w:pPr>
      <w:r>
        <w:rPr>
          <w:rFonts w:hint="eastAsia"/>
        </w:rPr>
        <w:t>我国宪法的形成和发展</w:t>
      </w:r>
    </w:p>
    <w:p w14:paraId="37A59197" w14:textId="77777777" w:rsidR="00575FAA" w:rsidRDefault="00AC02CF" w:rsidP="00AC02CF">
      <w:pPr>
        <w:pStyle w:val="a3"/>
        <w:numPr>
          <w:ilvl w:val="0"/>
          <w:numId w:val="81"/>
        </w:numPr>
        <w:ind w:firstLineChars="0"/>
        <w:rPr>
          <w:highlight w:val="yellow"/>
        </w:rPr>
      </w:pPr>
      <w:r>
        <w:rPr>
          <w:rFonts w:hint="eastAsia"/>
          <w:highlight w:val="yellow"/>
        </w:rPr>
        <w:t>我国宪法的地位(宪法体现了党的主张与人民意志的高度统一，具有显著的优势坚实基础，强大的生命力)</w:t>
      </w:r>
    </w:p>
    <w:p w14:paraId="65CF1243" w14:textId="77777777" w:rsidR="00575FAA" w:rsidRDefault="00AC02CF" w:rsidP="00AC02CF">
      <w:pPr>
        <w:pStyle w:val="a3"/>
        <w:numPr>
          <w:ilvl w:val="0"/>
          <w:numId w:val="82"/>
        </w:numPr>
        <w:ind w:firstLineChars="0"/>
        <w:rPr>
          <w:highlight w:val="yellow"/>
        </w:rPr>
      </w:pPr>
      <w:r>
        <w:rPr>
          <w:rFonts w:hint="eastAsia"/>
          <w:highlight w:val="yellow"/>
        </w:rPr>
        <w:t>我国宪法是国家的根本法，是治国安邦的总章程，是党和人民意志的集中体现</w:t>
      </w:r>
    </w:p>
    <w:p w14:paraId="53FC8E52" w14:textId="77777777" w:rsidR="00575FAA" w:rsidRDefault="00AC02CF" w:rsidP="00AC02CF">
      <w:pPr>
        <w:pStyle w:val="a3"/>
        <w:numPr>
          <w:ilvl w:val="0"/>
          <w:numId w:val="82"/>
        </w:numPr>
        <w:ind w:firstLineChars="0"/>
        <w:rPr>
          <w:highlight w:val="yellow"/>
        </w:rPr>
      </w:pPr>
      <w:r>
        <w:rPr>
          <w:rFonts w:hint="eastAsia"/>
          <w:highlight w:val="yellow"/>
        </w:rPr>
        <w:t>我国宪法是国家各项制度和法律法规的总依据</w:t>
      </w:r>
    </w:p>
    <w:p w14:paraId="1AECD4E8" w14:textId="77777777" w:rsidR="00575FAA" w:rsidRDefault="00AC02CF" w:rsidP="00AC02CF">
      <w:pPr>
        <w:pStyle w:val="a3"/>
        <w:numPr>
          <w:ilvl w:val="0"/>
          <w:numId w:val="82"/>
        </w:numPr>
        <w:ind w:firstLineChars="0"/>
        <w:rPr>
          <w:highlight w:val="yellow"/>
        </w:rPr>
      </w:pPr>
      <w:r>
        <w:rPr>
          <w:rFonts w:hint="eastAsia"/>
          <w:highlight w:val="yellow"/>
        </w:rPr>
        <w:t>我国宪法规定了国家的根本制度</w:t>
      </w:r>
    </w:p>
    <w:p w14:paraId="0AB07817" w14:textId="6C18171E" w:rsidR="00575FAA" w:rsidRDefault="00AC02CF" w:rsidP="00AC02CF">
      <w:pPr>
        <w:pStyle w:val="a3"/>
        <w:numPr>
          <w:ilvl w:val="0"/>
          <w:numId w:val="81"/>
        </w:numPr>
        <w:ind w:firstLineChars="0"/>
        <w:rPr>
          <w:highlight w:val="yellow"/>
        </w:rPr>
      </w:pPr>
      <w:r>
        <w:rPr>
          <w:rFonts w:hint="eastAsia"/>
          <w:highlight w:val="yellow"/>
        </w:rPr>
        <w:t>我国宪法的基本原则</w:t>
      </w:r>
    </w:p>
    <w:p w14:paraId="2EFBB97D" w14:textId="77777777" w:rsidR="00575FAA" w:rsidRDefault="00AC02CF" w:rsidP="00AC02CF">
      <w:pPr>
        <w:pStyle w:val="a3"/>
        <w:numPr>
          <w:ilvl w:val="0"/>
          <w:numId w:val="83"/>
        </w:numPr>
        <w:ind w:firstLineChars="0"/>
        <w:rPr>
          <w:highlight w:val="yellow"/>
        </w:rPr>
      </w:pPr>
      <w:r>
        <w:rPr>
          <w:rFonts w:hint="eastAsia"/>
          <w:highlight w:val="yellow"/>
        </w:rPr>
        <w:t>党领导原则</w:t>
      </w:r>
    </w:p>
    <w:p w14:paraId="0A07AD8E" w14:textId="77777777" w:rsidR="00575FAA" w:rsidRDefault="00AC02CF" w:rsidP="00AC02CF">
      <w:pPr>
        <w:pStyle w:val="a3"/>
        <w:numPr>
          <w:ilvl w:val="0"/>
          <w:numId w:val="83"/>
        </w:numPr>
        <w:ind w:firstLineChars="0"/>
        <w:rPr>
          <w:highlight w:val="yellow"/>
        </w:rPr>
      </w:pPr>
      <w:r>
        <w:rPr>
          <w:rFonts w:hint="eastAsia"/>
          <w:highlight w:val="yellow"/>
        </w:rPr>
        <w:t>人民主权原则</w:t>
      </w:r>
    </w:p>
    <w:p w14:paraId="6399DC74" w14:textId="77777777" w:rsidR="00575FAA" w:rsidRDefault="00AC02CF" w:rsidP="00AC02CF">
      <w:pPr>
        <w:pStyle w:val="a3"/>
        <w:numPr>
          <w:ilvl w:val="0"/>
          <w:numId w:val="83"/>
        </w:numPr>
        <w:ind w:firstLineChars="0"/>
        <w:rPr>
          <w:highlight w:val="yellow"/>
        </w:rPr>
      </w:pPr>
      <w:r>
        <w:rPr>
          <w:rFonts w:hint="eastAsia"/>
          <w:highlight w:val="yellow"/>
        </w:rPr>
        <w:t>尊重和保障人权原则</w:t>
      </w:r>
    </w:p>
    <w:p w14:paraId="20AB2D01" w14:textId="77777777" w:rsidR="00575FAA" w:rsidRDefault="00AC02CF" w:rsidP="00AC02CF">
      <w:pPr>
        <w:pStyle w:val="a3"/>
        <w:numPr>
          <w:ilvl w:val="0"/>
          <w:numId w:val="83"/>
        </w:numPr>
        <w:ind w:firstLineChars="0"/>
        <w:rPr>
          <w:highlight w:val="yellow"/>
        </w:rPr>
      </w:pPr>
      <w:r>
        <w:rPr>
          <w:rFonts w:hint="eastAsia"/>
          <w:highlight w:val="yellow"/>
        </w:rPr>
        <w:t>社会主义法治原则</w:t>
      </w:r>
    </w:p>
    <w:p w14:paraId="61EA3130" w14:textId="733BC50B" w:rsidR="00575FAA" w:rsidRDefault="00AC02CF" w:rsidP="00AC02CF">
      <w:pPr>
        <w:pStyle w:val="a3"/>
        <w:numPr>
          <w:ilvl w:val="0"/>
          <w:numId w:val="83"/>
        </w:numPr>
        <w:ind w:firstLineChars="0"/>
        <w:rPr>
          <w:highlight w:val="yellow"/>
        </w:rPr>
      </w:pPr>
      <w:r>
        <w:rPr>
          <w:rFonts w:hint="eastAsia"/>
          <w:highlight w:val="yellow"/>
        </w:rPr>
        <w:t>民主集中制原则</w:t>
      </w:r>
    </w:p>
    <w:p w14:paraId="57032D9B" w14:textId="45FCB371" w:rsidR="00273D5D" w:rsidRPr="00273D5D" w:rsidRDefault="00273D5D" w:rsidP="00AC02CF">
      <w:pPr>
        <w:pStyle w:val="a3"/>
        <w:numPr>
          <w:ilvl w:val="0"/>
          <w:numId w:val="81"/>
        </w:numPr>
        <w:ind w:firstLineChars="0"/>
        <w:rPr>
          <w:highlight w:val="yellow"/>
        </w:rPr>
      </w:pPr>
      <w:r w:rsidRPr="00273D5D">
        <w:rPr>
          <w:rFonts w:hint="eastAsia"/>
          <w:highlight w:val="yellow"/>
        </w:rPr>
        <w:t>加强宪法实施与监督</w:t>
      </w:r>
    </w:p>
    <w:p w14:paraId="65493ED7" w14:textId="5290F8F9" w:rsidR="00273D5D" w:rsidRDefault="00273D5D" w:rsidP="00AC02CF">
      <w:pPr>
        <w:pStyle w:val="a3"/>
        <w:numPr>
          <w:ilvl w:val="0"/>
          <w:numId w:val="124"/>
        </w:numPr>
        <w:ind w:firstLineChars="0"/>
        <w:rPr>
          <w:highlight w:val="yellow"/>
        </w:rPr>
      </w:pPr>
      <w:r>
        <w:rPr>
          <w:rFonts w:hint="eastAsia"/>
          <w:highlight w:val="yellow"/>
        </w:rPr>
        <w:t>实施</w:t>
      </w:r>
    </w:p>
    <w:p w14:paraId="31D85065" w14:textId="03BC8537" w:rsidR="00273D5D" w:rsidRDefault="00273D5D" w:rsidP="00273D5D">
      <w:pPr>
        <w:pStyle w:val="a3"/>
        <w:ind w:left="2340" w:firstLineChars="0" w:firstLine="0"/>
        <w:rPr>
          <w:highlight w:val="yellow"/>
        </w:rPr>
      </w:pPr>
      <w:r>
        <w:rPr>
          <w:rFonts w:hint="eastAsia"/>
          <w:highlight w:val="yellow"/>
        </w:rPr>
        <w:t>坚持依宪执政、坚持依法立法、坚持严格执法</w:t>
      </w:r>
    </w:p>
    <w:p w14:paraId="724F4A3F" w14:textId="6DEA8DA5" w:rsidR="00273D5D" w:rsidRPr="00273D5D" w:rsidRDefault="00273D5D" w:rsidP="00AC02CF">
      <w:pPr>
        <w:pStyle w:val="a3"/>
        <w:numPr>
          <w:ilvl w:val="0"/>
          <w:numId w:val="124"/>
        </w:numPr>
        <w:ind w:firstLineChars="0"/>
        <w:rPr>
          <w:highlight w:val="yellow"/>
        </w:rPr>
      </w:pPr>
      <w:r w:rsidRPr="00273D5D">
        <w:rPr>
          <w:rFonts w:hint="eastAsia"/>
          <w:highlight w:val="yellow"/>
        </w:rPr>
        <w:t>监督</w:t>
      </w:r>
    </w:p>
    <w:p w14:paraId="21BD1565" w14:textId="4D383A1E" w:rsidR="00273D5D" w:rsidRPr="00273D5D" w:rsidRDefault="00273D5D" w:rsidP="00273D5D">
      <w:pPr>
        <w:pStyle w:val="a3"/>
        <w:ind w:left="2340" w:firstLineChars="0" w:firstLine="0"/>
        <w:rPr>
          <w:highlight w:val="yellow"/>
        </w:rPr>
      </w:pPr>
      <w:r>
        <w:rPr>
          <w:rFonts w:hint="eastAsia"/>
          <w:highlight w:val="yellow"/>
        </w:rPr>
        <w:t>健全人大工作机制、健全宪法解释机制、健全合宪性审查机制、健全备案审查机制</w:t>
      </w:r>
    </w:p>
    <w:p w14:paraId="706DF69F" w14:textId="77777777" w:rsidR="00575FAA" w:rsidRDefault="00AC02CF" w:rsidP="00AC02CF">
      <w:pPr>
        <w:pStyle w:val="a3"/>
        <w:numPr>
          <w:ilvl w:val="0"/>
          <w:numId w:val="81"/>
        </w:numPr>
        <w:ind w:firstLineChars="0"/>
      </w:pPr>
      <w:r>
        <w:rPr>
          <w:rFonts w:hint="eastAsia"/>
        </w:rPr>
        <w:t>我国宪法确立的制度</w:t>
      </w:r>
    </w:p>
    <w:p w14:paraId="459B1916" w14:textId="2F056B0D" w:rsidR="00575FAA" w:rsidRPr="00273D5D" w:rsidRDefault="00AC02CF" w:rsidP="00AC02CF">
      <w:pPr>
        <w:pStyle w:val="a3"/>
        <w:numPr>
          <w:ilvl w:val="0"/>
          <w:numId w:val="84"/>
        </w:numPr>
        <w:ind w:firstLineChars="0"/>
        <w:rPr>
          <w:rFonts w:ascii="宋体" w:eastAsia="宋体" w:hAnsi="宋体"/>
          <w:szCs w:val="21"/>
        </w:rPr>
      </w:pPr>
      <w:r>
        <w:rPr>
          <w:rFonts w:hint="eastAsia"/>
        </w:rPr>
        <w:t>国体和根本政治制度</w:t>
      </w:r>
      <w:r w:rsidR="00273D5D">
        <w:rPr>
          <w:rFonts w:hint="eastAsia"/>
        </w:rPr>
        <w:t>（</w:t>
      </w:r>
      <w:r w:rsidR="00273D5D" w:rsidRPr="00273D5D">
        <w:rPr>
          <w:rFonts w:ascii="宋体" w:eastAsia="宋体" w:hAnsi="宋体" w:hint="eastAsia"/>
          <w:color w:val="111111"/>
          <w:szCs w:val="21"/>
          <w:shd w:val="clear" w:color="auto" w:fill="FFFFFF"/>
        </w:rPr>
        <w:t>人民民主专政</w:t>
      </w:r>
      <w:r w:rsidR="00273D5D">
        <w:rPr>
          <w:rFonts w:ascii="宋体" w:eastAsia="宋体" w:hAnsi="宋体" w:hint="eastAsia"/>
          <w:color w:val="111111"/>
          <w:szCs w:val="21"/>
          <w:shd w:val="clear" w:color="auto" w:fill="FFFFFF"/>
        </w:rPr>
        <w:t>，人民代表大会制度）</w:t>
      </w:r>
    </w:p>
    <w:p w14:paraId="6A1E4D69" w14:textId="1487768F" w:rsidR="00575FAA" w:rsidRPr="00273D5D" w:rsidRDefault="00AC02CF" w:rsidP="00AC02CF">
      <w:pPr>
        <w:pStyle w:val="a3"/>
        <w:numPr>
          <w:ilvl w:val="0"/>
          <w:numId w:val="84"/>
        </w:numPr>
        <w:ind w:firstLineChars="0"/>
        <w:rPr>
          <w:rFonts w:ascii="宋体" w:eastAsia="宋体" w:hAnsi="宋体"/>
          <w:szCs w:val="21"/>
        </w:rPr>
      </w:pPr>
      <w:r w:rsidRPr="00273D5D">
        <w:rPr>
          <w:rFonts w:ascii="宋体" w:eastAsia="宋体" w:hAnsi="宋体" w:hint="eastAsia"/>
        </w:rPr>
        <w:t>基本政治制度</w:t>
      </w:r>
      <w:r w:rsidR="00273D5D" w:rsidRPr="00273D5D">
        <w:rPr>
          <w:rFonts w:ascii="宋体" w:eastAsia="宋体" w:hAnsi="宋体" w:hint="eastAsia"/>
        </w:rPr>
        <w:t>（</w:t>
      </w:r>
      <w:r w:rsidR="00273D5D" w:rsidRPr="00273D5D">
        <w:rPr>
          <w:rStyle w:val="a8"/>
          <w:rFonts w:ascii="宋体" w:eastAsia="宋体" w:hAnsi="宋体" w:hint="eastAsia"/>
          <w:b w:val="0"/>
          <w:bCs w:val="0"/>
          <w:color w:val="111111"/>
          <w:szCs w:val="21"/>
        </w:rPr>
        <w:t>中国共产党领导的多党合作和政治协商制度；民族区域自治制度；基层群众自治制度</w:t>
      </w:r>
      <w:r w:rsidR="00273D5D">
        <w:rPr>
          <w:rStyle w:val="a8"/>
          <w:rFonts w:ascii="宋体" w:eastAsia="宋体" w:hAnsi="宋体" w:hint="eastAsia"/>
          <w:b w:val="0"/>
          <w:bCs w:val="0"/>
          <w:color w:val="111111"/>
          <w:szCs w:val="21"/>
        </w:rPr>
        <w:t>）</w:t>
      </w:r>
    </w:p>
    <w:p w14:paraId="278CAEFB" w14:textId="2666AB42" w:rsidR="00575FAA" w:rsidRDefault="00AC02CF" w:rsidP="00AC02CF">
      <w:pPr>
        <w:pStyle w:val="a3"/>
        <w:numPr>
          <w:ilvl w:val="0"/>
          <w:numId w:val="84"/>
        </w:numPr>
        <w:ind w:firstLineChars="0"/>
      </w:pPr>
      <w:r>
        <w:rPr>
          <w:rFonts w:hint="eastAsia"/>
        </w:rPr>
        <w:t>基本经济制度</w:t>
      </w:r>
      <w:r w:rsidR="00273D5D">
        <w:rPr>
          <w:rFonts w:hint="eastAsia"/>
        </w:rPr>
        <w:t>（社会主义市场经济体制）</w:t>
      </w:r>
    </w:p>
    <w:p w14:paraId="6E43C6BE" w14:textId="77777777" w:rsidR="00575FAA" w:rsidRPr="0019521B" w:rsidRDefault="00AC02CF">
      <w:pPr>
        <w:ind w:left="420"/>
        <w:rPr>
          <w:highlight w:val="yellow"/>
        </w:rPr>
      </w:pPr>
      <w:r w:rsidRPr="0019521B">
        <w:rPr>
          <w:rFonts w:hint="eastAsia"/>
          <w:highlight w:val="yellow"/>
        </w:rPr>
        <w:t>第五节：培养法治思维</w:t>
      </w:r>
    </w:p>
    <w:p w14:paraId="392C5851" w14:textId="77777777" w:rsidR="00575FAA" w:rsidRPr="0019521B" w:rsidRDefault="00AC02CF" w:rsidP="00AC02CF">
      <w:pPr>
        <w:pStyle w:val="a3"/>
        <w:numPr>
          <w:ilvl w:val="0"/>
          <w:numId w:val="92"/>
        </w:numPr>
        <w:ind w:firstLineChars="0"/>
        <w:rPr>
          <w:highlight w:val="yellow"/>
        </w:rPr>
      </w:pPr>
      <w:r w:rsidRPr="0019521B">
        <w:rPr>
          <w:rFonts w:hint="eastAsia"/>
          <w:highlight w:val="yellow"/>
        </w:rPr>
        <w:t>法治思维及其内涵</w:t>
      </w:r>
    </w:p>
    <w:p w14:paraId="7544E77A" w14:textId="77777777" w:rsidR="00575FAA" w:rsidRPr="0019521B" w:rsidRDefault="00AC02CF" w:rsidP="00AC02CF">
      <w:pPr>
        <w:pStyle w:val="a3"/>
        <w:numPr>
          <w:ilvl w:val="0"/>
          <w:numId w:val="93"/>
        </w:numPr>
        <w:ind w:firstLineChars="0"/>
        <w:rPr>
          <w:highlight w:val="yellow"/>
        </w:rPr>
      </w:pPr>
      <w:r w:rsidRPr="0019521B">
        <w:rPr>
          <w:rFonts w:hint="eastAsia"/>
          <w:highlight w:val="yellow"/>
        </w:rPr>
        <w:lastRenderedPageBreak/>
        <w:t>法治思维的含义与特征</w:t>
      </w:r>
    </w:p>
    <w:p w14:paraId="6F711B2B" w14:textId="77777777" w:rsidR="00575FAA" w:rsidRPr="0019521B" w:rsidRDefault="00AC02CF" w:rsidP="00AC02CF">
      <w:pPr>
        <w:pStyle w:val="a3"/>
        <w:numPr>
          <w:ilvl w:val="0"/>
          <w:numId w:val="93"/>
        </w:numPr>
        <w:ind w:firstLineChars="0"/>
        <w:rPr>
          <w:highlight w:val="yellow"/>
        </w:rPr>
      </w:pPr>
      <w:r w:rsidRPr="0019521B">
        <w:rPr>
          <w:rFonts w:hint="eastAsia"/>
          <w:highlight w:val="yellow"/>
        </w:rPr>
        <w:t>法治思维的基本内容</w:t>
      </w:r>
    </w:p>
    <w:p w14:paraId="612C3788" w14:textId="77777777" w:rsidR="00575FAA" w:rsidRPr="0019521B" w:rsidRDefault="00AC02CF" w:rsidP="00AC02CF">
      <w:pPr>
        <w:pStyle w:val="a3"/>
        <w:numPr>
          <w:ilvl w:val="0"/>
          <w:numId w:val="94"/>
        </w:numPr>
        <w:ind w:firstLineChars="0"/>
        <w:rPr>
          <w:highlight w:val="yellow"/>
        </w:rPr>
      </w:pPr>
      <w:r w:rsidRPr="0019521B">
        <w:rPr>
          <w:rFonts w:hint="eastAsia"/>
          <w:highlight w:val="yellow"/>
        </w:rPr>
        <w:t>法律之上</w:t>
      </w:r>
    </w:p>
    <w:p w14:paraId="785B406F" w14:textId="77777777" w:rsidR="00575FAA" w:rsidRPr="0019521B" w:rsidRDefault="00AC02CF" w:rsidP="00AC02CF">
      <w:pPr>
        <w:pStyle w:val="a3"/>
        <w:numPr>
          <w:ilvl w:val="0"/>
          <w:numId w:val="94"/>
        </w:numPr>
        <w:ind w:firstLineChars="0"/>
        <w:rPr>
          <w:highlight w:val="yellow"/>
        </w:rPr>
      </w:pPr>
      <w:r w:rsidRPr="0019521B">
        <w:rPr>
          <w:rFonts w:hint="eastAsia"/>
          <w:highlight w:val="yellow"/>
        </w:rPr>
        <w:t>权力制约</w:t>
      </w:r>
    </w:p>
    <w:p w14:paraId="5FC3CEF8" w14:textId="77777777" w:rsidR="00575FAA" w:rsidRPr="0019521B" w:rsidRDefault="00AC02CF" w:rsidP="00AC02CF">
      <w:pPr>
        <w:pStyle w:val="a3"/>
        <w:numPr>
          <w:ilvl w:val="0"/>
          <w:numId w:val="94"/>
        </w:numPr>
        <w:ind w:firstLineChars="0"/>
        <w:rPr>
          <w:highlight w:val="yellow"/>
        </w:rPr>
      </w:pPr>
      <w:r w:rsidRPr="0019521B">
        <w:rPr>
          <w:rFonts w:hint="eastAsia"/>
          <w:highlight w:val="yellow"/>
        </w:rPr>
        <w:t>公平正义</w:t>
      </w:r>
    </w:p>
    <w:p w14:paraId="75E7E89E" w14:textId="77777777" w:rsidR="00575FAA" w:rsidRPr="0019521B" w:rsidRDefault="00AC02CF" w:rsidP="00AC02CF">
      <w:pPr>
        <w:pStyle w:val="a3"/>
        <w:numPr>
          <w:ilvl w:val="0"/>
          <w:numId w:val="94"/>
        </w:numPr>
        <w:ind w:firstLineChars="0"/>
        <w:rPr>
          <w:highlight w:val="yellow"/>
        </w:rPr>
      </w:pPr>
      <w:r w:rsidRPr="0019521B">
        <w:rPr>
          <w:rFonts w:hint="eastAsia"/>
          <w:highlight w:val="yellow"/>
        </w:rPr>
        <w:t>权利保障、正当程序</w:t>
      </w:r>
    </w:p>
    <w:p w14:paraId="4F0ACAE2" w14:textId="77777777" w:rsidR="00575FAA" w:rsidRDefault="00AC02CF">
      <w:pPr>
        <w:ind w:left="420"/>
      </w:pPr>
      <w:r>
        <w:rPr>
          <w:rFonts w:hint="eastAsia"/>
        </w:rPr>
        <w:t>第六节：依法行使权利与履行义务</w:t>
      </w:r>
    </w:p>
    <w:p w14:paraId="6C161CDC" w14:textId="77777777" w:rsidR="00575FAA" w:rsidRDefault="00AC02CF" w:rsidP="00AC02CF">
      <w:pPr>
        <w:pStyle w:val="a3"/>
        <w:numPr>
          <w:ilvl w:val="0"/>
          <w:numId w:val="99"/>
        </w:numPr>
        <w:ind w:firstLineChars="0"/>
      </w:pPr>
      <w:r>
        <w:rPr>
          <w:rFonts w:hint="eastAsia"/>
        </w:rPr>
        <w:t>法律权利与法律义务</w:t>
      </w:r>
    </w:p>
    <w:p w14:paraId="275E1F2E" w14:textId="77777777" w:rsidR="00575FAA" w:rsidRDefault="00AC02CF" w:rsidP="00AC02CF">
      <w:pPr>
        <w:pStyle w:val="a3"/>
        <w:numPr>
          <w:ilvl w:val="0"/>
          <w:numId w:val="100"/>
        </w:numPr>
        <w:ind w:firstLineChars="0"/>
      </w:pPr>
      <w:r>
        <w:rPr>
          <w:rFonts w:hint="eastAsia"/>
        </w:rPr>
        <w:t>法律权利的含义和特征</w:t>
      </w:r>
    </w:p>
    <w:p w14:paraId="60DEF9E8" w14:textId="77777777" w:rsidR="00575FAA" w:rsidRDefault="00AC02CF" w:rsidP="00AC02CF">
      <w:pPr>
        <w:pStyle w:val="a3"/>
        <w:numPr>
          <w:ilvl w:val="0"/>
          <w:numId w:val="101"/>
        </w:numPr>
        <w:ind w:firstLineChars="0"/>
        <w:rPr>
          <w:highlight w:val="yellow"/>
        </w:rPr>
      </w:pPr>
      <w:r>
        <w:rPr>
          <w:rFonts w:hint="eastAsia"/>
        </w:rPr>
        <w:t>含义：</w:t>
      </w:r>
      <w:r>
        <w:rPr>
          <w:rFonts w:hint="eastAsia"/>
          <w:highlight w:val="yellow"/>
        </w:rPr>
        <w:t>指反映一定社会物质生活条件所制约的行为自由，是法律所允许的权利人为了满足自己的利益而采取的、由其他人的法律义务所保证的法律手段</w:t>
      </w:r>
    </w:p>
    <w:p w14:paraId="65261D15" w14:textId="77777777" w:rsidR="00575FAA" w:rsidRDefault="00AC02CF" w:rsidP="00AC02CF">
      <w:pPr>
        <w:pStyle w:val="a3"/>
        <w:numPr>
          <w:ilvl w:val="0"/>
          <w:numId w:val="101"/>
        </w:numPr>
        <w:ind w:firstLineChars="0"/>
      </w:pPr>
      <w:r>
        <w:rPr>
          <w:rFonts w:hint="eastAsia"/>
        </w:rPr>
        <w:t>特征：</w:t>
      </w:r>
    </w:p>
    <w:p w14:paraId="0236ACBD" w14:textId="77777777" w:rsidR="00575FAA" w:rsidRDefault="00AC02CF" w:rsidP="00AC02CF">
      <w:pPr>
        <w:pStyle w:val="a3"/>
        <w:numPr>
          <w:ilvl w:val="0"/>
          <w:numId w:val="102"/>
        </w:numPr>
        <w:ind w:firstLineChars="0"/>
      </w:pPr>
      <w:r>
        <w:rPr>
          <w:rFonts w:hint="eastAsia"/>
        </w:rPr>
        <w:t>法律权利的内容、种类和实现程度受社会物质生活条件的制约</w:t>
      </w:r>
    </w:p>
    <w:p w14:paraId="068D76AD" w14:textId="77777777" w:rsidR="00575FAA" w:rsidRDefault="00AC02CF" w:rsidP="00AC02CF">
      <w:pPr>
        <w:pStyle w:val="a3"/>
        <w:numPr>
          <w:ilvl w:val="0"/>
          <w:numId w:val="102"/>
        </w:numPr>
        <w:ind w:firstLineChars="0"/>
      </w:pPr>
      <w:r>
        <w:rPr>
          <w:rFonts w:hint="eastAsia"/>
        </w:rPr>
        <w:t>法律权利的内容、分配和实现方式因社会制度和国家法律的不同而存在差异</w:t>
      </w:r>
    </w:p>
    <w:p w14:paraId="7C0E7E2C" w14:textId="77777777" w:rsidR="00575FAA" w:rsidRDefault="00AC02CF" w:rsidP="00AC02CF">
      <w:pPr>
        <w:pStyle w:val="a3"/>
        <w:numPr>
          <w:ilvl w:val="0"/>
          <w:numId w:val="102"/>
        </w:numPr>
        <w:ind w:firstLineChars="0"/>
      </w:pPr>
      <w:r>
        <w:rPr>
          <w:rFonts w:hint="eastAsia"/>
        </w:rPr>
        <w:t>法律权利不仅由法律规定或认可，而且受法律维护和保障，具有不可侵犯性</w:t>
      </w:r>
    </w:p>
    <w:p w14:paraId="530B5F13" w14:textId="77777777" w:rsidR="00575FAA" w:rsidRDefault="00AC02CF" w:rsidP="00AC02CF">
      <w:pPr>
        <w:pStyle w:val="a3"/>
        <w:numPr>
          <w:ilvl w:val="0"/>
          <w:numId w:val="102"/>
        </w:numPr>
        <w:ind w:firstLineChars="0"/>
      </w:pPr>
      <w:r>
        <w:rPr>
          <w:rFonts w:hint="eastAsia"/>
        </w:rPr>
        <w:t>法律权利必须依法行使，不能不择手段地行使法律权利</w:t>
      </w:r>
    </w:p>
    <w:p w14:paraId="764B4B9E" w14:textId="77777777" w:rsidR="00575FAA" w:rsidRDefault="00AC02CF" w:rsidP="00AC02CF">
      <w:pPr>
        <w:pStyle w:val="a3"/>
        <w:numPr>
          <w:ilvl w:val="0"/>
          <w:numId w:val="100"/>
        </w:numPr>
        <w:ind w:firstLineChars="0"/>
      </w:pPr>
      <w:r>
        <w:rPr>
          <w:rFonts w:hint="eastAsia"/>
        </w:rPr>
        <w:t>法律义务的含义与特征</w:t>
      </w:r>
    </w:p>
    <w:p w14:paraId="41A0E5EF" w14:textId="77777777" w:rsidR="00575FAA" w:rsidRDefault="00AC02CF" w:rsidP="00AC02CF">
      <w:pPr>
        <w:pStyle w:val="a3"/>
        <w:numPr>
          <w:ilvl w:val="0"/>
          <w:numId w:val="103"/>
        </w:numPr>
        <w:ind w:firstLineChars="0"/>
        <w:rPr>
          <w:highlight w:val="yellow"/>
        </w:rPr>
      </w:pPr>
      <w:r>
        <w:rPr>
          <w:rFonts w:hint="eastAsia"/>
        </w:rPr>
        <w:t>含义：</w:t>
      </w:r>
      <w:r>
        <w:rPr>
          <w:rFonts w:hint="eastAsia"/>
          <w:highlight w:val="yellow"/>
        </w:rPr>
        <w:t>反映一定的社会物质生活条件所制约的社会责任，是保障法律所规定的义务人应该按照权利人要求从事一定行为或</w:t>
      </w:r>
      <w:proofErr w:type="gramStart"/>
      <w:r>
        <w:rPr>
          <w:rFonts w:hint="eastAsia"/>
          <w:highlight w:val="yellow"/>
        </w:rPr>
        <w:t>不</w:t>
      </w:r>
      <w:proofErr w:type="gramEnd"/>
      <w:r>
        <w:rPr>
          <w:rFonts w:hint="eastAsia"/>
          <w:highlight w:val="yellow"/>
        </w:rPr>
        <w:t>行为以满足权利人利益额的法律手段</w:t>
      </w:r>
    </w:p>
    <w:p w14:paraId="54A1CD47" w14:textId="77777777" w:rsidR="00575FAA" w:rsidRDefault="00AC02CF" w:rsidP="00AC02CF">
      <w:pPr>
        <w:pStyle w:val="a3"/>
        <w:numPr>
          <w:ilvl w:val="0"/>
          <w:numId w:val="103"/>
        </w:numPr>
        <w:ind w:firstLineChars="0"/>
      </w:pPr>
      <w:r>
        <w:rPr>
          <w:rFonts w:hint="eastAsia"/>
        </w:rPr>
        <w:t>特征：</w:t>
      </w:r>
    </w:p>
    <w:p w14:paraId="5E4CF342" w14:textId="77777777" w:rsidR="00575FAA" w:rsidRDefault="00AC02CF" w:rsidP="00AC02CF">
      <w:pPr>
        <w:pStyle w:val="a3"/>
        <w:numPr>
          <w:ilvl w:val="0"/>
          <w:numId w:val="104"/>
        </w:numPr>
        <w:ind w:firstLineChars="0"/>
      </w:pPr>
      <w:r>
        <w:rPr>
          <w:rFonts w:hint="eastAsia"/>
        </w:rPr>
        <w:t>法律义务是历史的</w:t>
      </w:r>
    </w:p>
    <w:p w14:paraId="491D1C58" w14:textId="77777777" w:rsidR="00575FAA" w:rsidRDefault="00AC02CF" w:rsidP="00AC02CF">
      <w:pPr>
        <w:pStyle w:val="a3"/>
        <w:numPr>
          <w:ilvl w:val="0"/>
          <w:numId w:val="104"/>
        </w:numPr>
        <w:ind w:firstLineChars="0"/>
      </w:pPr>
      <w:r>
        <w:rPr>
          <w:rFonts w:hint="eastAsia"/>
        </w:rPr>
        <w:t>法律义务源于现实需要</w:t>
      </w:r>
    </w:p>
    <w:p w14:paraId="7CD52EFC" w14:textId="77777777" w:rsidR="00575FAA" w:rsidRDefault="00AC02CF" w:rsidP="00AC02CF">
      <w:pPr>
        <w:pStyle w:val="a3"/>
        <w:numPr>
          <w:ilvl w:val="0"/>
          <w:numId w:val="104"/>
        </w:numPr>
        <w:ind w:firstLineChars="0"/>
      </w:pPr>
      <w:r>
        <w:rPr>
          <w:rFonts w:hint="eastAsia"/>
        </w:rPr>
        <w:t>法律义务必须依法设定</w:t>
      </w:r>
    </w:p>
    <w:p w14:paraId="197883A4" w14:textId="77777777" w:rsidR="00575FAA" w:rsidRDefault="00AC02CF" w:rsidP="00AC02CF">
      <w:pPr>
        <w:pStyle w:val="a3"/>
        <w:numPr>
          <w:ilvl w:val="0"/>
          <w:numId w:val="104"/>
        </w:numPr>
        <w:ind w:firstLineChars="0"/>
      </w:pPr>
      <w:r>
        <w:rPr>
          <w:rFonts w:hint="eastAsia"/>
        </w:rPr>
        <w:t>法律义务可能发生变化</w:t>
      </w:r>
    </w:p>
    <w:p w14:paraId="3F5EFB6D" w14:textId="00989CE9" w:rsidR="00575FAA" w:rsidRDefault="00AC02CF" w:rsidP="00AC02CF">
      <w:pPr>
        <w:pStyle w:val="a3"/>
        <w:numPr>
          <w:ilvl w:val="0"/>
          <w:numId w:val="100"/>
        </w:numPr>
        <w:ind w:firstLineChars="0"/>
      </w:pPr>
      <w:r>
        <w:rPr>
          <w:rFonts w:hint="eastAsia"/>
          <w:highlight w:val="yellow"/>
        </w:rPr>
        <w:t>法律权利与法律义务的关系</w:t>
      </w:r>
      <w:r>
        <w:rPr>
          <w:rFonts w:hint="eastAsia"/>
        </w:rPr>
        <w:t>：</w:t>
      </w:r>
      <w:r w:rsidR="00DC0CD1">
        <w:rPr>
          <w:rFonts w:hint="eastAsia"/>
        </w:rPr>
        <w:t>如同硬币的两面</w:t>
      </w:r>
      <w:r>
        <w:rPr>
          <w:rFonts w:hint="eastAsia"/>
        </w:rPr>
        <w:t>，不可分割</w:t>
      </w:r>
      <w:r w:rsidR="00DC0CD1">
        <w:rPr>
          <w:rFonts w:hint="eastAsia"/>
        </w:rPr>
        <w:t>，相互依存</w:t>
      </w:r>
    </w:p>
    <w:p w14:paraId="39E05E10" w14:textId="77777777" w:rsidR="00575FAA" w:rsidRDefault="00AC02CF" w:rsidP="00AC02CF">
      <w:pPr>
        <w:pStyle w:val="a3"/>
        <w:numPr>
          <w:ilvl w:val="0"/>
          <w:numId w:val="99"/>
        </w:numPr>
        <w:ind w:firstLineChars="0"/>
      </w:pPr>
      <w:r>
        <w:rPr>
          <w:rFonts w:hint="eastAsia"/>
        </w:rPr>
        <w:t>依法行使法律权利</w:t>
      </w:r>
    </w:p>
    <w:p w14:paraId="0A7A6C42" w14:textId="77777777" w:rsidR="00575FAA" w:rsidRDefault="00AC02CF" w:rsidP="00AC02CF">
      <w:pPr>
        <w:pStyle w:val="a3"/>
        <w:numPr>
          <w:ilvl w:val="0"/>
          <w:numId w:val="105"/>
        </w:numPr>
        <w:ind w:firstLineChars="0"/>
      </w:pPr>
      <w:r>
        <w:rPr>
          <w:rFonts w:hint="eastAsia"/>
        </w:rPr>
        <w:t>行使法律权利的界限</w:t>
      </w:r>
    </w:p>
    <w:p w14:paraId="1597E331" w14:textId="339FBA06" w:rsidR="00575FAA" w:rsidRDefault="00AC02CF" w:rsidP="00AC02CF">
      <w:pPr>
        <w:pStyle w:val="a3"/>
        <w:numPr>
          <w:ilvl w:val="0"/>
          <w:numId w:val="107"/>
        </w:numPr>
        <w:ind w:firstLineChars="0"/>
      </w:pPr>
      <w:r>
        <w:rPr>
          <w:rFonts w:hint="eastAsia"/>
        </w:rPr>
        <w:t>权利行使的目的</w:t>
      </w:r>
      <w:r w:rsidR="00DC0CD1">
        <w:rPr>
          <w:rFonts w:hint="eastAsia"/>
        </w:rPr>
        <w:t>正当性</w:t>
      </w:r>
      <w:r>
        <w:rPr>
          <w:rFonts w:hint="eastAsia"/>
        </w:rPr>
        <w:t>：不得违反宪法法律确定的基本原则，保证正当性，不得破坏公序良俗、妨碍法律的社会功能和法律价值的实现</w:t>
      </w:r>
    </w:p>
    <w:p w14:paraId="7EF37FA7" w14:textId="77777777" w:rsidR="00575FAA" w:rsidRDefault="00AC02CF" w:rsidP="00AC02CF">
      <w:pPr>
        <w:pStyle w:val="a3"/>
        <w:numPr>
          <w:ilvl w:val="0"/>
          <w:numId w:val="107"/>
        </w:numPr>
        <w:ind w:firstLineChars="0"/>
      </w:pPr>
      <w:r>
        <w:rPr>
          <w:rFonts w:hint="eastAsia"/>
        </w:rPr>
        <w:t>权力行使的限度：不得损害国家的、社会的、集体的利益和其他公民的合法的自由的权利</w:t>
      </w:r>
    </w:p>
    <w:p w14:paraId="5E7513FD" w14:textId="77777777" w:rsidR="00575FAA" w:rsidRDefault="00AC02CF" w:rsidP="00AC02CF">
      <w:pPr>
        <w:pStyle w:val="a3"/>
        <w:numPr>
          <w:ilvl w:val="0"/>
          <w:numId w:val="107"/>
        </w:numPr>
        <w:ind w:firstLineChars="0"/>
      </w:pPr>
      <w:r>
        <w:rPr>
          <w:rFonts w:hint="eastAsia"/>
        </w:rPr>
        <w:t>权利行使的方式：口头、书面、行为</w:t>
      </w:r>
    </w:p>
    <w:p w14:paraId="4C8CC785" w14:textId="77777777" w:rsidR="00575FAA" w:rsidRDefault="00AC02CF" w:rsidP="00AC02CF">
      <w:pPr>
        <w:pStyle w:val="a3"/>
        <w:numPr>
          <w:ilvl w:val="0"/>
          <w:numId w:val="107"/>
        </w:numPr>
        <w:ind w:firstLineChars="0"/>
      </w:pPr>
      <w:r>
        <w:rPr>
          <w:rFonts w:hint="eastAsia"/>
        </w:rPr>
        <w:t>权力行使的程序：法律规定</w:t>
      </w:r>
    </w:p>
    <w:p w14:paraId="4FCF27C3" w14:textId="77777777" w:rsidR="00575FAA" w:rsidRDefault="00AC02CF" w:rsidP="00AC02CF">
      <w:pPr>
        <w:pStyle w:val="a3"/>
        <w:numPr>
          <w:ilvl w:val="0"/>
          <w:numId w:val="99"/>
        </w:numPr>
        <w:ind w:firstLineChars="0"/>
      </w:pPr>
      <w:r>
        <w:rPr>
          <w:rFonts w:hint="eastAsia"/>
        </w:rPr>
        <w:t>依法履行法律义务</w:t>
      </w:r>
    </w:p>
    <w:p w14:paraId="593533A3" w14:textId="77777777" w:rsidR="00575FAA" w:rsidRDefault="00AC02CF" w:rsidP="00AC02CF">
      <w:pPr>
        <w:pStyle w:val="a3"/>
        <w:numPr>
          <w:ilvl w:val="0"/>
          <w:numId w:val="108"/>
        </w:numPr>
        <w:ind w:firstLineChars="0"/>
      </w:pPr>
      <w:r>
        <w:rPr>
          <w:rFonts w:hint="eastAsia"/>
        </w:rPr>
        <w:t>公民应履行的基本法律义务</w:t>
      </w:r>
    </w:p>
    <w:p w14:paraId="690ADF36" w14:textId="77777777" w:rsidR="00575FAA" w:rsidRDefault="00AC02CF" w:rsidP="00AC02CF">
      <w:pPr>
        <w:pStyle w:val="a3"/>
        <w:numPr>
          <w:ilvl w:val="0"/>
          <w:numId w:val="109"/>
        </w:numPr>
        <w:ind w:firstLineChars="0"/>
        <w:rPr>
          <w:highlight w:val="yellow"/>
        </w:rPr>
      </w:pPr>
      <w:r>
        <w:rPr>
          <w:rFonts w:hint="eastAsia"/>
          <w:highlight w:val="yellow"/>
        </w:rPr>
        <w:t>维护国家统一和民族团结</w:t>
      </w:r>
    </w:p>
    <w:p w14:paraId="7268D4DF" w14:textId="77777777" w:rsidR="00575FAA" w:rsidRDefault="00AC02CF" w:rsidP="00AC02CF">
      <w:pPr>
        <w:pStyle w:val="a3"/>
        <w:numPr>
          <w:ilvl w:val="0"/>
          <w:numId w:val="109"/>
        </w:numPr>
        <w:ind w:firstLineChars="0"/>
        <w:rPr>
          <w:highlight w:val="yellow"/>
        </w:rPr>
      </w:pPr>
      <w:r>
        <w:rPr>
          <w:rFonts w:hint="eastAsia"/>
          <w:highlight w:val="yellow"/>
        </w:rPr>
        <w:t>遵守宪法和法律</w:t>
      </w:r>
    </w:p>
    <w:p w14:paraId="45DC5DFB" w14:textId="77777777" w:rsidR="00575FAA" w:rsidRDefault="00AC02CF" w:rsidP="00AC02CF">
      <w:pPr>
        <w:pStyle w:val="a3"/>
        <w:numPr>
          <w:ilvl w:val="0"/>
          <w:numId w:val="109"/>
        </w:numPr>
        <w:ind w:firstLineChars="0"/>
        <w:rPr>
          <w:highlight w:val="yellow"/>
        </w:rPr>
      </w:pPr>
      <w:r>
        <w:rPr>
          <w:rFonts w:hint="eastAsia"/>
          <w:highlight w:val="yellow"/>
        </w:rPr>
        <w:t>维护祖国安全、荣誉和利益</w:t>
      </w:r>
    </w:p>
    <w:p w14:paraId="320E47BE" w14:textId="77777777" w:rsidR="00575FAA" w:rsidRDefault="00AC02CF" w:rsidP="00AC02CF">
      <w:pPr>
        <w:pStyle w:val="a3"/>
        <w:numPr>
          <w:ilvl w:val="0"/>
          <w:numId w:val="109"/>
        </w:numPr>
        <w:ind w:firstLineChars="0"/>
        <w:rPr>
          <w:highlight w:val="yellow"/>
        </w:rPr>
      </w:pPr>
      <w:r>
        <w:rPr>
          <w:rFonts w:hint="eastAsia"/>
          <w:highlight w:val="yellow"/>
        </w:rPr>
        <w:t>依法服兵役</w:t>
      </w:r>
    </w:p>
    <w:p w14:paraId="68E30A87" w14:textId="77777777" w:rsidR="00575FAA" w:rsidRDefault="00AC02CF" w:rsidP="00AC02CF">
      <w:pPr>
        <w:pStyle w:val="a3"/>
        <w:numPr>
          <w:ilvl w:val="0"/>
          <w:numId w:val="109"/>
        </w:numPr>
        <w:ind w:firstLineChars="0"/>
        <w:rPr>
          <w:highlight w:val="yellow"/>
        </w:rPr>
      </w:pPr>
      <w:r>
        <w:rPr>
          <w:rFonts w:hint="eastAsia"/>
          <w:highlight w:val="yellow"/>
        </w:rPr>
        <w:lastRenderedPageBreak/>
        <w:t>依法纳税</w:t>
      </w:r>
    </w:p>
    <w:p w14:paraId="56BBE14E" w14:textId="0881C1BC" w:rsidR="00DC0CD1" w:rsidRDefault="00DC0CD1" w:rsidP="00DC0CD1">
      <w:pPr>
        <w:pStyle w:val="a3"/>
        <w:numPr>
          <w:ilvl w:val="0"/>
          <w:numId w:val="108"/>
        </w:numPr>
        <w:ind w:firstLineChars="0"/>
        <w:rPr>
          <w:highlight w:val="yellow"/>
        </w:rPr>
      </w:pPr>
      <w:r>
        <w:rPr>
          <w:rFonts w:hint="eastAsia"/>
          <w:highlight w:val="yellow"/>
        </w:rPr>
        <w:t>不断提高法律素养</w:t>
      </w:r>
    </w:p>
    <w:p w14:paraId="70F52B0F" w14:textId="1CFA5A12" w:rsidR="00DC0CD1" w:rsidRDefault="00DC0CD1" w:rsidP="00DC0CD1">
      <w:pPr>
        <w:pStyle w:val="a3"/>
        <w:ind w:left="1980" w:firstLineChars="0" w:firstLine="0"/>
        <w:rPr>
          <w:highlight w:val="yellow"/>
        </w:rPr>
      </w:pPr>
      <w:r>
        <w:rPr>
          <w:rFonts w:hint="eastAsia"/>
          <w:highlight w:val="yellow"/>
        </w:rPr>
        <w:t>尊重法律权威</w:t>
      </w:r>
    </w:p>
    <w:p w14:paraId="4B5E18B0" w14:textId="63440477" w:rsidR="00DC0CD1" w:rsidRDefault="00DC0CD1" w:rsidP="00DC0CD1">
      <w:pPr>
        <w:pStyle w:val="a3"/>
        <w:ind w:left="1980" w:firstLineChars="0" w:firstLine="0"/>
        <w:rPr>
          <w:highlight w:val="yellow"/>
        </w:rPr>
      </w:pPr>
      <w:r>
        <w:rPr>
          <w:rFonts w:hint="eastAsia"/>
          <w:highlight w:val="yellow"/>
        </w:rPr>
        <w:t>学习法律知识</w:t>
      </w:r>
    </w:p>
    <w:p w14:paraId="436C2C70" w14:textId="32792CFB" w:rsidR="00DC0CD1" w:rsidRDefault="00DC0CD1" w:rsidP="00DC0CD1">
      <w:pPr>
        <w:pStyle w:val="a3"/>
        <w:ind w:left="1980" w:firstLineChars="0" w:firstLine="0"/>
        <w:rPr>
          <w:highlight w:val="yellow"/>
        </w:rPr>
      </w:pPr>
      <w:r>
        <w:rPr>
          <w:rFonts w:hint="eastAsia"/>
          <w:highlight w:val="yellow"/>
        </w:rPr>
        <w:t>养成守法习惯</w:t>
      </w:r>
    </w:p>
    <w:p w14:paraId="6DBF60F6" w14:textId="4CC748CF" w:rsidR="00DC0CD1" w:rsidRPr="00DC0CD1" w:rsidRDefault="00DC0CD1" w:rsidP="00DC0CD1">
      <w:pPr>
        <w:pStyle w:val="a3"/>
        <w:ind w:left="1980" w:firstLineChars="0" w:firstLine="0"/>
        <w:rPr>
          <w:rFonts w:hint="eastAsia"/>
          <w:highlight w:val="yellow"/>
        </w:rPr>
      </w:pPr>
      <w:r>
        <w:rPr>
          <w:rFonts w:hint="eastAsia"/>
          <w:highlight w:val="yellow"/>
        </w:rPr>
        <w:t>提高用法能力</w:t>
      </w:r>
    </w:p>
    <w:p w14:paraId="531F709A" w14:textId="77777777" w:rsidR="00575FAA" w:rsidRDefault="00575FAA">
      <w:pPr>
        <w:rPr>
          <w:highlight w:val="yellow"/>
        </w:rPr>
      </w:pPr>
    </w:p>
    <w:p w14:paraId="782FA49A" w14:textId="77777777" w:rsidR="00575FAA" w:rsidRDefault="00575FAA"/>
    <w:sectPr w:rsidR="00575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6A3D6" w14:textId="77777777" w:rsidR="005565A1" w:rsidRDefault="005565A1" w:rsidP="00AE142F">
      <w:r>
        <w:separator/>
      </w:r>
    </w:p>
  </w:endnote>
  <w:endnote w:type="continuationSeparator" w:id="0">
    <w:p w14:paraId="617D6F30" w14:textId="77777777" w:rsidR="005565A1" w:rsidRDefault="005565A1" w:rsidP="00AE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CC2B" w14:textId="77777777" w:rsidR="005565A1" w:rsidRDefault="005565A1" w:rsidP="00AE142F">
      <w:r>
        <w:separator/>
      </w:r>
    </w:p>
  </w:footnote>
  <w:footnote w:type="continuationSeparator" w:id="0">
    <w:p w14:paraId="2DC386E7" w14:textId="77777777" w:rsidR="005565A1" w:rsidRDefault="005565A1" w:rsidP="00AE1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15:restartNumberingAfterBreak="0">
    <w:nsid w:val="00000004"/>
    <w:multiLevelType w:val="multilevel"/>
    <w:tmpl w:val="00000004"/>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5"/>
    <w:multiLevelType w:val="multilevel"/>
    <w:tmpl w:val="00000005"/>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3" w15:restartNumberingAfterBreak="0">
    <w:nsid w:val="00000007"/>
    <w:multiLevelType w:val="multilevel"/>
    <w:tmpl w:val="00000007"/>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15:restartNumberingAfterBreak="0">
    <w:nsid w:val="00000008"/>
    <w:multiLevelType w:val="multilevel"/>
    <w:tmpl w:val="00000008"/>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0000000A"/>
    <w:multiLevelType w:val="multilevel"/>
    <w:tmpl w:val="0000000A"/>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0000000E"/>
    <w:multiLevelType w:val="multilevel"/>
    <w:tmpl w:val="0000000E"/>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7" w15:restartNumberingAfterBreak="0">
    <w:nsid w:val="0000000F"/>
    <w:multiLevelType w:val="multilevel"/>
    <w:tmpl w:val="0000000F"/>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00000010"/>
    <w:multiLevelType w:val="multilevel"/>
    <w:tmpl w:val="00000010"/>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00000011"/>
    <w:multiLevelType w:val="multilevel"/>
    <w:tmpl w:val="00000011"/>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10" w15:restartNumberingAfterBreak="0">
    <w:nsid w:val="00000012"/>
    <w:multiLevelType w:val="multilevel"/>
    <w:tmpl w:val="00000012"/>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00000013"/>
    <w:multiLevelType w:val="multilevel"/>
    <w:tmpl w:val="00000013"/>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2" w15:restartNumberingAfterBreak="0">
    <w:nsid w:val="00000014"/>
    <w:multiLevelType w:val="multilevel"/>
    <w:tmpl w:val="00000014"/>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00000015"/>
    <w:multiLevelType w:val="multilevel"/>
    <w:tmpl w:val="00000015"/>
    <w:lvl w:ilvl="0">
      <w:start w:val="1"/>
      <w:numFmt w:val="japaneseCounting"/>
      <w:lvlText w:val="%1、"/>
      <w:lvlJc w:val="left"/>
      <w:pPr>
        <w:ind w:left="1260" w:hanging="420"/>
      </w:pPr>
      <w:rPr>
        <w:rFonts w:hint="default"/>
        <w:lang w:val="en-US"/>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00000016"/>
    <w:multiLevelType w:val="multilevel"/>
    <w:tmpl w:val="00000016"/>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5" w15:restartNumberingAfterBreak="0">
    <w:nsid w:val="00000017"/>
    <w:multiLevelType w:val="multilevel"/>
    <w:tmpl w:val="00000017"/>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00000018"/>
    <w:multiLevelType w:val="multilevel"/>
    <w:tmpl w:val="00000018"/>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7" w15:restartNumberingAfterBreak="0">
    <w:nsid w:val="0000001A"/>
    <w:multiLevelType w:val="multilevel"/>
    <w:tmpl w:val="0000001A"/>
    <w:lvl w:ilvl="0">
      <w:start w:val="1"/>
      <w:numFmt w:val="decimal"/>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18" w15:restartNumberingAfterBreak="0">
    <w:nsid w:val="0000001B"/>
    <w:multiLevelType w:val="multilevel"/>
    <w:tmpl w:val="000000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00001C"/>
    <w:multiLevelType w:val="multilevel"/>
    <w:tmpl w:val="0000001C"/>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0" w15:restartNumberingAfterBreak="0">
    <w:nsid w:val="0000001D"/>
    <w:multiLevelType w:val="multilevel"/>
    <w:tmpl w:val="00000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1F"/>
    <w:multiLevelType w:val="multilevel"/>
    <w:tmpl w:val="0000001F"/>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22" w15:restartNumberingAfterBreak="0">
    <w:nsid w:val="00000020"/>
    <w:multiLevelType w:val="multilevel"/>
    <w:tmpl w:val="00000020"/>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15:restartNumberingAfterBreak="0">
    <w:nsid w:val="00000021"/>
    <w:multiLevelType w:val="multilevel"/>
    <w:tmpl w:val="00000021"/>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4" w15:restartNumberingAfterBreak="0">
    <w:nsid w:val="00000022"/>
    <w:multiLevelType w:val="multilevel"/>
    <w:tmpl w:val="00000022"/>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5" w15:restartNumberingAfterBreak="0">
    <w:nsid w:val="00000023"/>
    <w:multiLevelType w:val="multilevel"/>
    <w:tmpl w:val="00000023"/>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6" w15:restartNumberingAfterBreak="0">
    <w:nsid w:val="00000024"/>
    <w:multiLevelType w:val="multilevel"/>
    <w:tmpl w:val="00000024"/>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27" w15:restartNumberingAfterBreak="0">
    <w:nsid w:val="00000026"/>
    <w:multiLevelType w:val="multilevel"/>
    <w:tmpl w:val="00000026"/>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8" w15:restartNumberingAfterBreak="0">
    <w:nsid w:val="00000027"/>
    <w:multiLevelType w:val="multilevel"/>
    <w:tmpl w:val="00000027"/>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0000029"/>
    <w:multiLevelType w:val="multilevel"/>
    <w:tmpl w:val="00000029"/>
    <w:lvl w:ilvl="0">
      <w:start w:val="1"/>
      <w:numFmt w:val="decimal"/>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30" w15:restartNumberingAfterBreak="0">
    <w:nsid w:val="0000002B"/>
    <w:multiLevelType w:val="multilevel"/>
    <w:tmpl w:val="0000002B"/>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31" w15:restartNumberingAfterBreak="0">
    <w:nsid w:val="0000002C"/>
    <w:multiLevelType w:val="multilevel"/>
    <w:tmpl w:val="0000002C"/>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2" w15:restartNumberingAfterBreak="0">
    <w:nsid w:val="0000002D"/>
    <w:multiLevelType w:val="multilevel"/>
    <w:tmpl w:val="0000002D"/>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33" w15:restartNumberingAfterBreak="0">
    <w:nsid w:val="0000002E"/>
    <w:multiLevelType w:val="multilevel"/>
    <w:tmpl w:val="0000002E"/>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34" w15:restartNumberingAfterBreak="0">
    <w:nsid w:val="0000002F"/>
    <w:multiLevelType w:val="multilevel"/>
    <w:tmpl w:val="0000002F"/>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5" w15:restartNumberingAfterBreak="0">
    <w:nsid w:val="00000031"/>
    <w:multiLevelType w:val="multilevel"/>
    <w:tmpl w:val="00000031"/>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6" w15:restartNumberingAfterBreak="0">
    <w:nsid w:val="00000032"/>
    <w:multiLevelType w:val="multilevel"/>
    <w:tmpl w:val="00000032"/>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7" w15:restartNumberingAfterBreak="0">
    <w:nsid w:val="00000033"/>
    <w:multiLevelType w:val="multilevel"/>
    <w:tmpl w:val="00000033"/>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8" w15:restartNumberingAfterBreak="0">
    <w:nsid w:val="00000034"/>
    <w:multiLevelType w:val="multilevel"/>
    <w:tmpl w:val="00000034"/>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39" w15:restartNumberingAfterBreak="0">
    <w:nsid w:val="00000035"/>
    <w:multiLevelType w:val="multilevel"/>
    <w:tmpl w:val="00000035"/>
    <w:lvl w:ilvl="0">
      <w:start w:val="1"/>
      <w:numFmt w:val="decimal"/>
      <w:lvlText w:val="%1、"/>
      <w:lvlJc w:val="left"/>
      <w:pPr>
        <w:ind w:left="2351" w:hanging="360"/>
      </w:pPr>
      <w:rPr>
        <w:rFonts w:hint="default"/>
      </w:rPr>
    </w:lvl>
    <w:lvl w:ilvl="1">
      <w:start w:val="1"/>
      <w:numFmt w:val="lowerLetter"/>
      <w:lvlText w:val="%2)"/>
      <w:lvlJc w:val="left"/>
      <w:pPr>
        <w:ind w:left="2831" w:hanging="420"/>
      </w:pPr>
    </w:lvl>
    <w:lvl w:ilvl="2">
      <w:start w:val="1"/>
      <w:numFmt w:val="lowerRoman"/>
      <w:lvlText w:val="%3."/>
      <w:lvlJc w:val="right"/>
      <w:pPr>
        <w:ind w:left="3251" w:hanging="420"/>
      </w:pPr>
    </w:lvl>
    <w:lvl w:ilvl="3">
      <w:start w:val="1"/>
      <w:numFmt w:val="decimal"/>
      <w:lvlText w:val="%4."/>
      <w:lvlJc w:val="left"/>
      <w:pPr>
        <w:ind w:left="3671" w:hanging="420"/>
      </w:pPr>
    </w:lvl>
    <w:lvl w:ilvl="4">
      <w:start w:val="1"/>
      <w:numFmt w:val="lowerLetter"/>
      <w:lvlText w:val="%5)"/>
      <w:lvlJc w:val="left"/>
      <w:pPr>
        <w:ind w:left="4091" w:hanging="420"/>
      </w:pPr>
    </w:lvl>
    <w:lvl w:ilvl="5">
      <w:start w:val="1"/>
      <w:numFmt w:val="lowerRoman"/>
      <w:lvlText w:val="%6."/>
      <w:lvlJc w:val="right"/>
      <w:pPr>
        <w:ind w:left="4511" w:hanging="420"/>
      </w:pPr>
    </w:lvl>
    <w:lvl w:ilvl="6">
      <w:start w:val="1"/>
      <w:numFmt w:val="decimal"/>
      <w:lvlText w:val="%7."/>
      <w:lvlJc w:val="left"/>
      <w:pPr>
        <w:ind w:left="4931" w:hanging="420"/>
      </w:pPr>
    </w:lvl>
    <w:lvl w:ilvl="7">
      <w:start w:val="1"/>
      <w:numFmt w:val="lowerLetter"/>
      <w:lvlText w:val="%8)"/>
      <w:lvlJc w:val="left"/>
      <w:pPr>
        <w:ind w:left="5351" w:hanging="420"/>
      </w:pPr>
    </w:lvl>
    <w:lvl w:ilvl="8">
      <w:start w:val="1"/>
      <w:numFmt w:val="lowerRoman"/>
      <w:lvlText w:val="%9."/>
      <w:lvlJc w:val="right"/>
      <w:pPr>
        <w:ind w:left="5771" w:hanging="420"/>
      </w:pPr>
    </w:lvl>
  </w:abstractNum>
  <w:abstractNum w:abstractNumId="40" w15:restartNumberingAfterBreak="0">
    <w:nsid w:val="00000036"/>
    <w:multiLevelType w:val="multilevel"/>
    <w:tmpl w:val="00000036"/>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1" w15:restartNumberingAfterBreak="0">
    <w:nsid w:val="00000037"/>
    <w:multiLevelType w:val="multilevel"/>
    <w:tmpl w:val="00000037"/>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2" w15:restartNumberingAfterBreak="0">
    <w:nsid w:val="00000039"/>
    <w:multiLevelType w:val="multilevel"/>
    <w:tmpl w:val="00000039"/>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3" w15:restartNumberingAfterBreak="0">
    <w:nsid w:val="0000003A"/>
    <w:multiLevelType w:val="multilevel"/>
    <w:tmpl w:val="0000003A"/>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44" w15:restartNumberingAfterBreak="0">
    <w:nsid w:val="0000003B"/>
    <w:multiLevelType w:val="multilevel"/>
    <w:tmpl w:val="0000003B"/>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45" w15:restartNumberingAfterBreak="0">
    <w:nsid w:val="0000003C"/>
    <w:multiLevelType w:val="multilevel"/>
    <w:tmpl w:val="0000003C"/>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6" w15:restartNumberingAfterBreak="0">
    <w:nsid w:val="0000003D"/>
    <w:multiLevelType w:val="multilevel"/>
    <w:tmpl w:val="0000003D"/>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47" w15:restartNumberingAfterBreak="0">
    <w:nsid w:val="0000003E"/>
    <w:multiLevelType w:val="multilevel"/>
    <w:tmpl w:val="0000003E"/>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48" w15:restartNumberingAfterBreak="0">
    <w:nsid w:val="0000003F"/>
    <w:multiLevelType w:val="multilevel"/>
    <w:tmpl w:val="0000003F"/>
    <w:lvl w:ilvl="0">
      <w:start w:val="1"/>
      <w:numFmt w:val="lowerLetter"/>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49" w15:restartNumberingAfterBreak="0">
    <w:nsid w:val="00000040"/>
    <w:multiLevelType w:val="multilevel"/>
    <w:tmpl w:val="00000040"/>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0" w15:restartNumberingAfterBreak="0">
    <w:nsid w:val="00000041"/>
    <w:multiLevelType w:val="multilevel"/>
    <w:tmpl w:val="00000041"/>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1" w15:restartNumberingAfterBreak="0">
    <w:nsid w:val="00000042"/>
    <w:multiLevelType w:val="multilevel"/>
    <w:tmpl w:val="00000042"/>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52" w15:restartNumberingAfterBreak="0">
    <w:nsid w:val="00000043"/>
    <w:multiLevelType w:val="multilevel"/>
    <w:tmpl w:val="00000043"/>
    <w:lvl w:ilvl="0">
      <w:start w:val="1"/>
      <w:numFmt w:val="lowerLetter"/>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53" w15:restartNumberingAfterBreak="0">
    <w:nsid w:val="00000044"/>
    <w:multiLevelType w:val="multilevel"/>
    <w:tmpl w:val="00000044"/>
    <w:lvl w:ilvl="0">
      <w:start w:val="1"/>
      <w:numFmt w:val="decimal"/>
      <w:lvlText w:val="%1、"/>
      <w:lvlJc w:val="left"/>
      <w:pPr>
        <w:ind w:left="2351" w:hanging="360"/>
      </w:pPr>
      <w:rPr>
        <w:rFonts w:hint="default"/>
      </w:rPr>
    </w:lvl>
    <w:lvl w:ilvl="1">
      <w:start w:val="1"/>
      <w:numFmt w:val="lowerLetter"/>
      <w:lvlText w:val="%2)"/>
      <w:lvlJc w:val="left"/>
      <w:pPr>
        <w:ind w:left="2831" w:hanging="420"/>
      </w:pPr>
    </w:lvl>
    <w:lvl w:ilvl="2">
      <w:start w:val="1"/>
      <w:numFmt w:val="lowerRoman"/>
      <w:lvlText w:val="%3."/>
      <w:lvlJc w:val="right"/>
      <w:pPr>
        <w:ind w:left="3251" w:hanging="420"/>
      </w:pPr>
    </w:lvl>
    <w:lvl w:ilvl="3">
      <w:start w:val="1"/>
      <w:numFmt w:val="decimal"/>
      <w:lvlText w:val="%4."/>
      <w:lvlJc w:val="left"/>
      <w:pPr>
        <w:ind w:left="3671" w:hanging="420"/>
      </w:pPr>
    </w:lvl>
    <w:lvl w:ilvl="4">
      <w:start w:val="1"/>
      <w:numFmt w:val="lowerLetter"/>
      <w:lvlText w:val="%5)"/>
      <w:lvlJc w:val="left"/>
      <w:pPr>
        <w:ind w:left="4091" w:hanging="420"/>
      </w:pPr>
    </w:lvl>
    <w:lvl w:ilvl="5">
      <w:start w:val="1"/>
      <w:numFmt w:val="lowerRoman"/>
      <w:lvlText w:val="%6."/>
      <w:lvlJc w:val="right"/>
      <w:pPr>
        <w:ind w:left="4511" w:hanging="420"/>
      </w:pPr>
    </w:lvl>
    <w:lvl w:ilvl="6">
      <w:start w:val="1"/>
      <w:numFmt w:val="decimal"/>
      <w:lvlText w:val="%7."/>
      <w:lvlJc w:val="left"/>
      <w:pPr>
        <w:ind w:left="4931" w:hanging="420"/>
      </w:pPr>
    </w:lvl>
    <w:lvl w:ilvl="7">
      <w:start w:val="1"/>
      <w:numFmt w:val="lowerLetter"/>
      <w:lvlText w:val="%8)"/>
      <w:lvlJc w:val="left"/>
      <w:pPr>
        <w:ind w:left="5351" w:hanging="420"/>
      </w:pPr>
    </w:lvl>
    <w:lvl w:ilvl="8">
      <w:start w:val="1"/>
      <w:numFmt w:val="lowerRoman"/>
      <w:lvlText w:val="%9."/>
      <w:lvlJc w:val="right"/>
      <w:pPr>
        <w:ind w:left="5771" w:hanging="420"/>
      </w:pPr>
    </w:lvl>
  </w:abstractNum>
  <w:abstractNum w:abstractNumId="54" w15:restartNumberingAfterBreak="0">
    <w:nsid w:val="00000045"/>
    <w:multiLevelType w:val="multilevel"/>
    <w:tmpl w:val="00000045"/>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5" w15:restartNumberingAfterBreak="0">
    <w:nsid w:val="00000047"/>
    <w:multiLevelType w:val="multilevel"/>
    <w:tmpl w:val="00000047"/>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56" w15:restartNumberingAfterBreak="0">
    <w:nsid w:val="00000049"/>
    <w:multiLevelType w:val="multilevel"/>
    <w:tmpl w:val="00000049"/>
    <w:lvl w:ilvl="0">
      <w:start w:val="1"/>
      <w:numFmt w:val="japaneseCounting"/>
      <w:lvlText w:val="（%1）"/>
      <w:lvlJc w:val="left"/>
      <w:pPr>
        <w:ind w:left="2138"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7" w15:restartNumberingAfterBreak="0">
    <w:nsid w:val="0000004A"/>
    <w:multiLevelType w:val="multilevel"/>
    <w:tmpl w:val="0000004A"/>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58" w15:restartNumberingAfterBreak="0">
    <w:nsid w:val="0000004C"/>
    <w:multiLevelType w:val="multilevel"/>
    <w:tmpl w:val="0000004C"/>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9" w15:restartNumberingAfterBreak="0">
    <w:nsid w:val="0000004D"/>
    <w:multiLevelType w:val="multilevel"/>
    <w:tmpl w:val="0000004D"/>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0" w15:restartNumberingAfterBreak="0">
    <w:nsid w:val="0000004E"/>
    <w:multiLevelType w:val="multilevel"/>
    <w:tmpl w:val="0000004E"/>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1" w15:restartNumberingAfterBreak="0">
    <w:nsid w:val="0000004F"/>
    <w:multiLevelType w:val="multilevel"/>
    <w:tmpl w:val="0000004F"/>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62" w15:restartNumberingAfterBreak="0">
    <w:nsid w:val="00000050"/>
    <w:multiLevelType w:val="multilevel"/>
    <w:tmpl w:val="00000050"/>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63" w15:restartNumberingAfterBreak="0">
    <w:nsid w:val="00000051"/>
    <w:multiLevelType w:val="multilevel"/>
    <w:tmpl w:val="00000051"/>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4" w15:restartNumberingAfterBreak="0">
    <w:nsid w:val="00000053"/>
    <w:multiLevelType w:val="multilevel"/>
    <w:tmpl w:val="00000053"/>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5" w15:restartNumberingAfterBreak="0">
    <w:nsid w:val="00000054"/>
    <w:multiLevelType w:val="multilevel"/>
    <w:tmpl w:val="00000054"/>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66" w15:restartNumberingAfterBreak="0">
    <w:nsid w:val="00000057"/>
    <w:multiLevelType w:val="multilevel"/>
    <w:tmpl w:val="00000057"/>
    <w:lvl w:ilvl="0">
      <w:start w:val="1"/>
      <w:numFmt w:val="decimal"/>
      <w:lvlText w:val="%1、"/>
      <w:lvlJc w:val="left"/>
      <w:pPr>
        <w:ind w:left="2351" w:hanging="360"/>
      </w:pPr>
      <w:rPr>
        <w:rFonts w:hint="default"/>
      </w:rPr>
    </w:lvl>
    <w:lvl w:ilvl="1">
      <w:start w:val="1"/>
      <w:numFmt w:val="lowerLetter"/>
      <w:lvlText w:val="%2)"/>
      <w:lvlJc w:val="left"/>
      <w:pPr>
        <w:ind w:left="2831" w:hanging="420"/>
      </w:pPr>
    </w:lvl>
    <w:lvl w:ilvl="2">
      <w:start w:val="1"/>
      <w:numFmt w:val="lowerRoman"/>
      <w:lvlText w:val="%3."/>
      <w:lvlJc w:val="right"/>
      <w:pPr>
        <w:ind w:left="3251" w:hanging="420"/>
      </w:pPr>
    </w:lvl>
    <w:lvl w:ilvl="3">
      <w:start w:val="1"/>
      <w:numFmt w:val="decimal"/>
      <w:lvlText w:val="%4."/>
      <w:lvlJc w:val="left"/>
      <w:pPr>
        <w:ind w:left="3671" w:hanging="420"/>
      </w:pPr>
    </w:lvl>
    <w:lvl w:ilvl="4">
      <w:start w:val="1"/>
      <w:numFmt w:val="lowerLetter"/>
      <w:lvlText w:val="%5)"/>
      <w:lvlJc w:val="left"/>
      <w:pPr>
        <w:ind w:left="4091" w:hanging="420"/>
      </w:pPr>
    </w:lvl>
    <w:lvl w:ilvl="5">
      <w:start w:val="1"/>
      <w:numFmt w:val="lowerRoman"/>
      <w:lvlText w:val="%6."/>
      <w:lvlJc w:val="right"/>
      <w:pPr>
        <w:ind w:left="4511" w:hanging="420"/>
      </w:pPr>
    </w:lvl>
    <w:lvl w:ilvl="6">
      <w:start w:val="1"/>
      <w:numFmt w:val="decimal"/>
      <w:lvlText w:val="%7."/>
      <w:lvlJc w:val="left"/>
      <w:pPr>
        <w:ind w:left="4931" w:hanging="420"/>
      </w:pPr>
    </w:lvl>
    <w:lvl w:ilvl="7">
      <w:start w:val="1"/>
      <w:numFmt w:val="lowerLetter"/>
      <w:lvlText w:val="%8)"/>
      <w:lvlJc w:val="left"/>
      <w:pPr>
        <w:ind w:left="5351" w:hanging="420"/>
      </w:pPr>
    </w:lvl>
    <w:lvl w:ilvl="8">
      <w:start w:val="1"/>
      <w:numFmt w:val="lowerRoman"/>
      <w:lvlText w:val="%9."/>
      <w:lvlJc w:val="right"/>
      <w:pPr>
        <w:ind w:left="5771" w:hanging="420"/>
      </w:pPr>
    </w:lvl>
  </w:abstractNum>
  <w:abstractNum w:abstractNumId="67" w15:restartNumberingAfterBreak="0">
    <w:nsid w:val="0000005A"/>
    <w:multiLevelType w:val="multilevel"/>
    <w:tmpl w:val="0000005A"/>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8" w15:restartNumberingAfterBreak="0">
    <w:nsid w:val="0000005B"/>
    <w:multiLevelType w:val="multilevel"/>
    <w:tmpl w:val="0000005B"/>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9" w15:restartNumberingAfterBreak="0">
    <w:nsid w:val="0000005C"/>
    <w:multiLevelType w:val="multilevel"/>
    <w:tmpl w:val="0000005C"/>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0" w15:restartNumberingAfterBreak="0">
    <w:nsid w:val="0000005D"/>
    <w:multiLevelType w:val="multilevel"/>
    <w:tmpl w:val="0000005D"/>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71" w15:restartNumberingAfterBreak="0">
    <w:nsid w:val="0000005E"/>
    <w:multiLevelType w:val="multilevel"/>
    <w:tmpl w:val="0000005E"/>
    <w:lvl w:ilvl="0">
      <w:start w:val="1"/>
      <w:numFmt w:val="decimal"/>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72" w15:restartNumberingAfterBreak="0">
    <w:nsid w:val="0000005F"/>
    <w:multiLevelType w:val="multilevel"/>
    <w:tmpl w:val="0000005F"/>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73" w15:restartNumberingAfterBreak="0">
    <w:nsid w:val="00000060"/>
    <w:multiLevelType w:val="multilevel"/>
    <w:tmpl w:val="00000060"/>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74" w15:restartNumberingAfterBreak="0">
    <w:nsid w:val="00000061"/>
    <w:multiLevelType w:val="multilevel"/>
    <w:tmpl w:val="00000061"/>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75" w15:restartNumberingAfterBreak="0">
    <w:nsid w:val="00000062"/>
    <w:multiLevelType w:val="multilevel"/>
    <w:tmpl w:val="00000062"/>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76" w15:restartNumberingAfterBreak="0">
    <w:nsid w:val="00000063"/>
    <w:multiLevelType w:val="multilevel"/>
    <w:tmpl w:val="00000063"/>
    <w:lvl w:ilvl="0">
      <w:start w:val="1"/>
      <w:numFmt w:val="decimal"/>
      <w:lvlText w:val="%1、"/>
      <w:lvlJc w:val="left"/>
      <w:pPr>
        <w:ind w:left="1631" w:hanging="360"/>
      </w:pPr>
      <w:rPr>
        <w:rFonts w:hint="default"/>
      </w:rPr>
    </w:lvl>
    <w:lvl w:ilvl="1">
      <w:start w:val="1"/>
      <w:numFmt w:val="lowerLetter"/>
      <w:lvlText w:val="%2)"/>
      <w:lvlJc w:val="left"/>
      <w:pPr>
        <w:ind w:left="2111" w:hanging="420"/>
      </w:pPr>
    </w:lvl>
    <w:lvl w:ilvl="2">
      <w:start w:val="1"/>
      <w:numFmt w:val="lowerRoman"/>
      <w:lvlText w:val="%3."/>
      <w:lvlJc w:val="right"/>
      <w:pPr>
        <w:ind w:left="2531" w:hanging="420"/>
      </w:pPr>
    </w:lvl>
    <w:lvl w:ilvl="3">
      <w:start w:val="1"/>
      <w:numFmt w:val="decimal"/>
      <w:lvlText w:val="%4."/>
      <w:lvlJc w:val="left"/>
      <w:pPr>
        <w:ind w:left="2951" w:hanging="420"/>
      </w:pPr>
    </w:lvl>
    <w:lvl w:ilvl="4">
      <w:start w:val="1"/>
      <w:numFmt w:val="lowerLetter"/>
      <w:lvlText w:val="%5)"/>
      <w:lvlJc w:val="left"/>
      <w:pPr>
        <w:ind w:left="3371" w:hanging="420"/>
      </w:pPr>
    </w:lvl>
    <w:lvl w:ilvl="5">
      <w:start w:val="1"/>
      <w:numFmt w:val="lowerRoman"/>
      <w:lvlText w:val="%6."/>
      <w:lvlJc w:val="right"/>
      <w:pPr>
        <w:ind w:left="3791" w:hanging="420"/>
      </w:pPr>
    </w:lvl>
    <w:lvl w:ilvl="6">
      <w:start w:val="1"/>
      <w:numFmt w:val="decimal"/>
      <w:lvlText w:val="%7."/>
      <w:lvlJc w:val="left"/>
      <w:pPr>
        <w:ind w:left="4211" w:hanging="420"/>
      </w:pPr>
    </w:lvl>
    <w:lvl w:ilvl="7">
      <w:start w:val="1"/>
      <w:numFmt w:val="lowerLetter"/>
      <w:lvlText w:val="%8)"/>
      <w:lvlJc w:val="left"/>
      <w:pPr>
        <w:ind w:left="4631" w:hanging="420"/>
      </w:pPr>
    </w:lvl>
    <w:lvl w:ilvl="8">
      <w:start w:val="1"/>
      <w:numFmt w:val="lowerRoman"/>
      <w:lvlText w:val="%9."/>
      <w:lvlJc w:val="right"/>
      <w:pPr>
        <w:ind w:left="5051" w:hanging="420"/>
      </w:pPr>
    </w:lvl>
  </w:abstractNum>
  <w:abstractNum w:abstractNumId="77" w15:restartNumberingAfterBreak="0">
    <w:nsid w:val="00000064"/>
    <w:multiLevelType w:val="multilevel"/>
    <w:tmpl w:val="000000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00000065"/>
    <w:multiLevelType w:val="multilevel"/>
    <w:tmpl w:val="A4F27A58"/>
    <w:lvl w:ilvl="0">
      <w:start w:val="1"/>
      <w:numFmt w:val="japaneseCounting"/>
      <w:lvlText w:val="（%1）"/>
      <w:lvlJc w:val="left"/>
      <w:pPr>
        <w:ind w:left="1980" w:hanging="720"/>
      </w:pPr>
      <w:rPr>
        <w:rFonts w:hint="default"/>
        <w:lang w:val="en-US"/>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79" w15:restartNumberingAfterBreak="0">
    <w:nsid w:val="00000066"/>
    <w:multiLevelType w:val="multilevel"/>
    <w:tmpl w:val="00000066"/>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80" w15:restartNumberingAfterBreak="0">
    <w:nsid w:val="00000068"/>
    <w:multiLevelType w:val="multilevel"/>
    <w:tmpl w:val="00000068"/>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81" w15:restartNumberingAfterBreak="0">
    <w:nsid w:val="00000069"/>
    <w:multiLevelType w:val="multilevel"/>
    <w:tmpl w:val="00000069"/>
    <w:lvl w:ilvl="0">
      <w:start w:val="1"/>
      <w:numFmt w:val="japaneseCounting"/>
      <w:lvlText w:val="（%1）"/>
      <w:lvlJc w:val="left"/>
      <w:pPr>
        <w:ind w:left="1991" w:hanging="720"/>
      </w:pPr>
      <w:rPr>
        <w:rFonts w:hint="default"/>
      </w:rPr>
    </w:lvl>
    <w:lvl w:ilvl="1">
      <w:start w:val="1"/>
      <w:numFmt w:val="lowerLetter"/>
      <w:lvlText w:val="%2)"/>
      <w:lvlJc w:val="left"/>
      <w:pPr>
        <w:ind w:left="2111" w:hanging="420"/>
      </w:pPr>
    </w:lvl>
    <w:lvl w:ilvl="2">
      <w:start w:val="1"/>
      <w:numFmt w:val="lowerRoman"/>
      <w:lvlText w:val="%3."/>
      <w:lvlJc w:val="right"/>
      <w:pPr>
        <w:ind w:left="2531" w:hanging="420"/>
      </w:pPr>
    </w:lvl>
    <w:lvl w:ilvl="3">
      <w:start w:val="1"/>
      <w:numFmt w:val="decimal"/>
      <w:lvlText w:val="%4."/>
      <w:lvlJc w:val="left"/>
      <w:pPr>
        <w:ind w:left="2951" w:hanging="420"/>
      </w:pPr>
    </w:lvl>
    <w:lvl w:ilvl="4">
      <w:start w:val="1"/>
      <w:numFmt w:val="lowerLetter"/>
      <w:lvlText w:val="%5)"/>
      <w:lvlJc w:val="left"/>
      <w:pPr>
        <w:ind w:left="3371" w:hanging="420"/>
      </w:pPr>
    </w:lvl>
    <w:lvl w:ilvl="5">
      <w:start w:val="1"/>
      <w:numFmt w:val="lowerRoman"/>
      <w:lvlText w:val="%6."/>
      <w:lvlJc w:val="right"/>
      <w:pPr>
        <w:ind w:left="3791" w:hanging="420"/>
      </w:pPr>
    </w:lvl>
    <w:lvl w:ilvl="6">
      <w:start w:val="1"/>
      <w:numFmt w:val="decimal"/>
      <w:lvlText w:val="%7."/>
      <w:lvlJc w:val="left"/>
      <w:pPr>
        <w:ind w:left="4211" w:hanging="420"/>
      </w:pPr>
    </w:lvl>
    <w:lvl w:ilvl="7">
      <w:start w:val="1"/>
      <w:numFmt w:val="lowerLetter"/>
      <w:lvlText w:val="%8)"/>
      <w:lvlJc w:val="left"/>
      <w:pPr>
        <w:ind w:left="4631" w:hanging="420"/>
      </w:pPr>
    </w:lvl>
    <w:lvl w:ilvl="8">
      <w:start w:val="1"/>
      <w:numFmt w:val="lowerRoman"/>
      <w:lvlText w:val="%9."/>
      <w:lvlJc w:val="right"/>
      <w:pPr>
        <w:ind w:left="5051" w:hanging="420"/>
      </w:pPr>
    </w:lvl>
  </w:abstractNum>
  <w:abstractNum w:abstractNumId="82" w15:restartNumberingAfterBreak="0">
    <w:nsid w:val="0000006A"/>
    <w:multiLevelType w:val="multilevel"/>
    <w:tmpl w:val="0000006A"/>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3" w15:restartNumberingAfterBreak="0">
    <w:nsid w:val="0000006B"/>
    <w:multiLevelType w:val="multilevel"/>
    <w:tmpl w:val="0000006B"/>
    <w:lvl w:ilvl="0">
      <w:start w:val="1"/>
      <w:numFmt w:val="japaneseCounting"/>
      <w:lvlText w:val="%1、"/>
      <w:lvlJc w:val="left"/>
      <w:pPr>
        <w:ind w:left="3113"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4" w15:restartNumberingAfterBreak="0">
    <w:nsid w:val="0000006C"/>
    <w:multiLevelType w:val="multilevel"/>
    <w:tmpl w:val="0000006C"/>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5" w15:restartNumberingAfterBreak="0">
    <w:nsid w:val="0000006D"/>
    <w:multiLevelType w:val="multilevel"/>
    <w:tmpl w:val="0000006D"/>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6" w15:restartNumberingAfterBreak="0">
    <w:nsid w:val="0000006E"/>
    <w:multiLevelType w:val="multilevel"/>
    <w:tmpl w:val="0000006E"/>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87" w15:restartNumberingAfterBreak="0">
    <w:nsid w:val="0000006F"/>
    <w:multiLevelType w:val="multilevel"/>
    <w:tmpl w:val="0000006F"/>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88" w15:restartNumberingAfterBreak="0">
    <w:nsid w:val="00000070"/>
    <w:multiLevelType w:val="multilevel"/>
    <w:tmpl w:val="00000070"/>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9" w15:restartNumberingAfterBreak="0">
    <w:nsid w:val="00000071"/>
    <w:multiLevelType w:val="multilevel"/>
    <w:tmpl w:val="00000071"/>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0" w15:restartNumberingAfterBreak="0">
    <w:nsid w:val="00000072"/>
    <w:multiLevelType w:val="multilevel"/>
    <w:tmpl w:val="00000072"/>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1" w15:restartNumberingAfterBreak="0">
    <w:nsid w:val="00000073"/>
    <w:multiLevelType w:val="multilevel"/>
    <w:tmpl w:val="00000073"/>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2" w15:restartNumberingAfterBreak="0">
    <w:nsid w:val="00000076"/>
    <w:multiLevelType w:val="multilevel"/>
    <w:tmpl w:val="00000076"/>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3" w15:restartNumberingAfterBreak="0">
    <w:nsid w:val="00000077"/>
    <w:multiLevelType w:val="multilevel"/>
    <w:tmpl w:val="00000077"/>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4" w15:restartNumberingAfterBreak="0">
    <w:nsid w:val="00000078"/>
    <w:multiLevelType w:val="multilevel"/>
    <w:tmpl w:val="00000078"/>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5" w15:restartNumberingAfterBreak="0">
    <w:nsid w:val="00000079"/>
    <w:multiLevelType w:val="multilevel"/>
    <w:tmpl w:val="00000079"/>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6" w15:restartNumberingAfterBreak="0">
    <w:nsid w:val="0000007B"/>
    <w:multiLevelType w:val="multilevel"/>
    <w:tmpl w:val="0000007B"/>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97" w15:restartNumberingAfterBreak="0">
    <w:nsid w:val="0000007D"/>
    <w:multiLevelType w:val="multilevel"/>
    <w:tmpl w:val="0000007D"/>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8" w15:restartNumberingAfterBreak="0">
    <w:nsid w:val="0000007E"/>
    <w:multiLevelType w:val="multilevel"/>
    <w:tmpl w:val="0000007E"/>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9" w15:restartNumberingAfterBreak="0">
    <w:nsid w:val="0000007F"/>
    <w:multiLevelType w:val="multilevel"/>
    <w:tmpl w:val="0000007F"/>
    <w:lvl w:ilvl="0">
      <w:start w:val="1"/>
      <w:numFmt w:val="lowerLetter"/>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abstractNum w:abstractNumId="100" w15:restartNumberingAfterBreak="0">
    <w:nsid w:val="00000080"/>
    <w:multiLevelType w:val="multilevel"/>
    <w:tmpl w:val="00000080"/>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1" w15:restartNumberingAfterBreak="0">
    <w:nsid w:val="00000081"/>
    <w:multiLevelType w:val="multilevel"/>
    <w:tmpl w:val="00000081"/>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102" w15:restartNumberingAfterBreak="0">
    <w:nsid w:val="00000082"/>
    <w:multiLevelType w:val="multilevel"/>
    <w:tmpl w:val="00000082"/>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3" w15:restartNumberingAfterBreak="0">
    <w:nsid w:val="00000083"/>
    <w:multiLevelType w:val="multilevel"/>
    <w:tmpl w:val="00000083"/>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104" w15:restartNumberingAfterBreak="0">
    <w:nsid w:val="00000084"/>
    <w:multiLevelType w:val="multilevel"/>
    <w:tmpl w:val="00000084"/>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5" w15:restartNumberingAfterBreak="0">
    <w:nsid w:val="00000085"/>
    <w:multiLevelType w:val="multilevel"/>
    <w:tmpl w:val="00000085"/>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6" w15:restartNumberingAfterBreak="0">
    <w:nsid w:val="00000086"/>
    <w:multiLevelType w:val="multilevel"/>
    <w:tmpl w:val="00000086"/>
    <w:lvl w:ilvl="0">
      <w:start w:val="1"/>
      <w:numFmt w:val="japaneseCounting"/>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7" w15:restartNumberingAfterBreak="0">
    <w:nsid w:val="00000087"/>
    <w:multiLevelType w:val="multilevel"/>
    <w:tmpl w:val="00000087"/>
    <w:lvl w:ilvl="0">
      <w:start w:val="1"/>
      <w:numFmt w:val="decimal"/>
      <w:lvlText w:val="%1、"/>
      <w:lvlJc w:val="left"/>
      <w:pPr>
        <w:ind w:left="2340" w:hanging="360"/>
      </w:pPr>
      <w:rPr>
        <w:rFonts w:hint="default"/>
      </w:rPr>
    </w:lvl>
    <w:lvl w:ilvl="1">
      <w:start w:val="1"/>
      <w:numFmt w:val="lowerLetter"/>
      <w:lvlText w:val="%2)"/>
      <w:lvlJc w:val="left"/>
      <w:pPr>
        <w:ind w:left="2820" w:hanging="420"/>
      </w:pPr>
    </w:lvl>
    <w:lvl w:ilvl="2">
      <w:start w:val="1"/>
      <w:numFmt w:val="lowerRoman"/>
      <w:lvlText w:val="%3."/>
      <w:lvlJc w:val="right"/>
      <w:pPr>
        <w:ind w:left="3240" w:hanging="420"/>
      </w:pPr>
    </w:lvl>
    <w:lvl w:ilvl="3">
      <w:start w:val="1"/>
      <w:numFmt w:val="decimal"/>
      <w:lvlText w:val="%4."/>
      <w:lvlJc w:val="left"/>
      <w:pPr>
        <w:ind w:left="3660" w:hanging="420"/>
      </w:pPr>
    </w:lvl>
    <w:lvl w:ilvl="4">
      <w:start w:val="1"/>
      <w:numFmt w:val="lowerLetter"/>
      <w:lvlText w:val="%5)"/>
      <w:lvlJc w:val="left"/>
      <w:pPr>
        <w:ind w:left="4080" w:hanging="420"/>
      </w:pPr>
    </w:lvl>
    <w:lvl w:ilvl="5">
      <w:start w:val="1"/>
      <w:numFmt w:val="lowerRoman"/>
      <w:lvlText w:val="%6."/>
      <w:lvlJc w:val="right"/>
      <w:pPr>
        <w:ind w:left="4500" w:hanging="420"/>
      </w:pPr>
    </w:lvl>
    <w:lvl w:ilvl="6">
      <w:start w:val="1"/>
      <w:numFmt w:val="decimal"/>
      <w:lvlText w:val="%7."/>
      <w:lvlJc w:val="left"/>
      <w:pPr>
        <w:ind w:left="4920" w:hanging="420"/>
      </w:pPr>
    </w:lvl>
    <w:lvl w:ilvl="7">
      <w:start w:val="1"/>
      <w:numFmt w:val="lowerLetter"/>
      <w:lvlText w:val="%8)"/>
      <w:lvlJc w:val="left"/>
      <w:pPr>
        <w:ind w:left="5340" w:hanging="420"/>
      </w:pPr>
    </w:lvl>
    <w:lvl w:ilvl="8">
      <w:start w:val="1"/>
      <w:numFmt w:val="lowerRoman"/>
      <w:lvlText w:val="%9."/>
      <w:lvlJc w:val="right"/>
      <w:pPr>
        <w:ind w:left="5760" w:hanging="420"/>
      </w:pPr>
    </w:lvl>
  </w:abstractNum>
  <w:abstractNum w:abstractNumId="108" w15:restartNumberingAfterBreak="0">
    <w:nsid w:val="00000088"/>
    <w:multiLevelType w:val="multilevel"/>
    <w:tmpl w:val="00000088"/>
    <w:lvl w:ilvl="0">
      <w:start w:val="1"/>
      <w:numFmt w:val="japaneseCounting"/>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9" w15:restartNumberingAfterBreak="0">
    <w:nsid w:val="00000089"/>
    <w:multiLevelType w:val="multilevel"/>
    <w:tmpl w:val="00000089"/>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0" w15:restartNumberingAfterBreak="0">
    <w:nsid w:val="0F666B63"/>
    <w:multiLevelType w:val="hybridMultilevel"/>
    <w:tmpl w:val="AB36C206"/>
    <w:lvl w:ilvl="0" w:tplc="4B0806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1" w15:restartNumberingAfterBreak="0">
    <w:nsid w:val="127F36F2"/>
    <w:multiLevelType w:val="hybridMultilevel"/>
    <w:tmpl w:val="6F601E46"/>
    <w:lvl w:ilvl="0" w:tplc="E270664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2" w15:restartNumberingAfterBreak="0">
    <w:nsid w:val="1C687423"/>
    <w:multiLevelType w:val="hybridMultilevel"/>
    <w:tmpl w:val="FF0E4BFA"/>
    <w:lvl w:ilvl="0" w:tplc="DFA201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3" w15:restartNumberingAfterBreak="0">
    <w:nsid w:val="27EE2046"/>
    <w:multiLevelType w:val="hybridMultilevel"/>
    <w:tmpl w:val="ECD41068"/>
    <w:lvl w:ilvl="0" w:tplc="FB7685FE">
      <w:start w:val="1"/>
      <w:numFmt w:val="decimal"/>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4" w15:restartNumberingAfterBreak="0">
    <w:nsid w:val="33AF6CBD"/>
    <w:multiLevelType w:val="hybridMultilevel"/>
    <w:tmpl w:val="AF06E53C"/>
    <w:lvl w:ilvl="0" w:tplc="FA926DD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5" w15:restartNumberingAfterBreak="0">
    <w:nsid w:val="35AF38C5"/>
    <w:multiLevelType w:val="hybridMultilevel"/>
    <w:tmpl w:val="10D6279E"/>
    <w:lvl w:ilvl="0" w:tplc="94BA15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6" w15:restartNumberingAfterBreak="0">
    <w:nsid w:val="45B43E4F"/>
    <w:multiLevelType w:val="hybridMultilevel"/>
    <w:tmpl w:val="A44A1FA4"/>
    <w:lvl w:ilvl="0" w:tplc="2C9A5D52">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7" w15:restartNumberingAfterBreak="0">
    <w:nsid w:val="532627A9"/>
    <w:multiLevelType w:val="hybridMultilevel"/>
    <w:tmpl w:val="3A8EB51E"/>
    <w:lvl w:ilvl="0" w:tplc="53DEC5A0">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18" w15:restartNumberingAfterBreak="0">
    <w:nsid w:val="68EC6944"/>
    <w:multiLevelType w:val="hybridMultilevel"/>
    <w:tmpl w:val="7CE60ED6"/>
    <w:lvl w:ilvl="0" w:tplc="D0E2068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19" w15:restartNumberingAfterBreak="0">
    <w:nsid w:val="6FBF528D"/>
    <w:multiLevelType w:val="hybridMultilevel"/>
    <w:tmpl w:val="C18A653E"/>
    <w:lvl w:ilvl="0" w:tplc="F2A0A0E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0" w15:restartNumberingAfterBreak="0">
    <w:nsid w:val="76056C5B"/>
    <w:multiLevelType w:val="multilevel"/>
    <w:tmpl w:val="00000000"/>
    <w:lvl w:ilvl="0">
      <w:start w:val="1"/>
      <w:numFmt w:val="japaneseCounting"/>
      <w:lvlText w:val="（%1）"/>
      <w:lvlJc w:val="left"/>
      <w:pPr>
        <w:ind w:left="1980" w:hanging="720"/>
      </w:pPr>
      <w:rPr>
        <w:rFonts w:hint="default"/>
      </w:rPr>
    </w:lvl>
    <w:lvl w:ilvl="1">
      <w:start w:val="1"/>
      <w:numFmt w:val="decimal"/>
      <w:lvlText w:val="%2、"/>
      <w:lvlJc w:val="left"/>
      <w:pPr>
        <w:ind w:left="2040" w:hanging="360"/>
      </w:pPr>
      <w:rPr>
        <w:rFonts w:hint="default"/>
      </w:rPr>
    </w:lvl>
    <w:lvl w:ilvl="2">
      <w:start w:val="1"/>
      <w:numFmt w:val="lowerLetter"/>
      <w:lvlText w:val="%3、"/>
      <w:lvlJc w:val="left"/>
      <w:pPr>
        <w:ind w:left="2460" w:hanging="360"/>
      </w:pPr>
      <w:rPr>
        <w:rFonts w:hint="default"/>
      </w:rPr>
    </w:lvl>
    <w:lvl w:ilvl="3">
      <w:start w:val="1"/>
      <w:numFmt w:val="japaneseCounting"/>
      <w:lvlText w:val="%4、"/>
      <w:lvlJc w:val="left"/>
      <w:pPr>
        <w:ind w:left="1271" w:hanging="420"/>
      </w:pPr>
      <w:rPr>
        <w:rFonts w:hint="default"/>
        <w:lang w:val="en-US"/>
      </w:r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21" w15:restartNumberingAfterBreak="0">
    <w:nsid w:val="76D5083A"/>
    <w:multiLevelType w:val="hybridMultilevel"/>
    <w:tmpl w:val="503EEFFA"/>
    <w:lvl w:ilvl="0" w:tplc="B9DA612C">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22" w15:restartNumberingAfterBreak="0">
    <w:nsid w:val="7B152398"/>
    <w:multiLevelType w:val="hybridMultilevel"/>
    <w:tmpl w:val="8F94C55E"/>
    <w:lvl w:ilvl="0" w:tplc="3322EC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3" w15:restartNumberingAfterBreak="0">
    <w:nsid w:val="7ED458BA"/>
    <w:multiLevelType w:val="hybridMultilevel"/>
    <w:tmpl w:val="8E5283E8"/>
    <w:lvl w:ilvl="0" w:tplc="8B187A18">
      <w:start w:val="1"/>
      <w:numFmt w:val="japaneseCounting"/>
      <w:lvlText w:val="%1、"/>
      <w:lvlJc w:val="left"/>
      <w:pPr>
        <w:ind w:left="1482" w:hanging="432"/>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16cid:durableId="1285693412">
    <w:abstractNumId w:val="28"/>
  </w:num>
  <w:num w:numId="2" w16cid:durableId="1968971931">
    <w:abstractNumId w:val="20"/>
  </w:num>
  <w:num w:numId="3" w16cid:durableId="394087737">
    <w:abstractNumId w:val="77"/>
  </w:num>
  <w:num w:numId="4" w16cid:durableId="1306009688">
    <w:abstractNumId w:val="18"/>
  </w:num>
  <w:num w:numId="5" w16cid:durableId="1374843800">
    <w:abstractNumId w:val="25"/>
  </w:num>
  <w:num w:numId="6" w16cid:durableId="819075036">
    <w:abstractNumId w:val="56"/>
  </w:num>
  <w:num w:numId="7" w16cid:durableId="396167206">
    <w:abstractNumId w:val="10"/>
  </w:num>
  <w:num w:numId="8" w16cid:durableId="1254582188">
    <w:abstractNumId w:val="29"/>
  </w:num>
  <w:num w:numId="9" w16cid:durableId="60561180">
    <w:abstractNumId w:val="64"/>
  </w:num>
  <w:num w:numId="10" w16cid:durableId="176577256">
    <w:abstractNumId w:val="71"/>
  </w:num>
  <w:num w:numId="11" w16cid:durableId="280914848">
    <w:abstractNumId w:val="17"/>
  </w:num>
  <w:num w:numId="12" w16cid:durableId="963002895">
    <w:abstractNumId w:val="1"/>
  </w:num>
  <w:num w:numId="13" w16cid:durableId="1430348772">
    <w:abstractNumId w:val="98"/>
  </w:num>
  <w:num w:numId="14" w16cid:durableId="1435128361">
    <w:abstractNumId w:val="67"/>
  </w:num>
  <w:num w:numId="15" w16cid:durableId="598872840">
    <w:abstractNumId w:val="15"/>
  </w:num>
  <w:num w:numId="16" w16cid:durableId="2046563364">
    <w:abstractNumId w:val="13"/>
  </w:num>
  <w:num w:numId="17" w16cid:durableId="485514323">
    <w:abstractNumId w:val="0"/>
  </w:num>
  <w:num w:numId="18" w16cid:durableId="1221751958">
    <w:abstractNumId w:val="38"/>
  </w:num>
  <w:num w:numId="19" w16cid:durableId="461728873">
    <w:abstractNumId w:val="9"/>
  </w:num>
  <w:num w:numId="20" w16cid:durableId="477310093">
    <w:abstractNumId w:val="50"/>
  </w:num>
  <w:num w:numId="21" w16cid:durableId="361976101">
    <w:abstractNumId w:val="45"/>
  </w:num>
  <w:num w:numId="22" w16cid:durableId="1064644065">
    <w:abstractNumId w:val="14"/>
  </w:num>
  <w:num w:numId="23" w16cid:durableId="997535437">
    <w:abstractNumId w:val="68"/>
  </w:num>
  <w:num w:numId="24" w16cid:durableId="475993988">
    <w:abstractNumId w:val="69"/>
  </w:num>
  <w:num w:numId="25" w16cid:durableId="618797218">
    <w:abstractNumId w:val="63"/>
  </w:num>
  <w:num w:numId="26" w16cid:durableId="1981030280">
    <w:abstractNumId w:val="27"/>
  </w:num>
  <w:num w:numId="27" w16cid:durableId="820775120">
    <w:abstractNumId w:val="59"/>
  </w:num>
  <w:num w:numId="28" w16cid:durableId="184364171">
    <w:abstractNumId w:val="106"/>
  </w:num>
  <w:num w:numId="29" w16cid:durableId="1176307955">
    <w:abstractNumId w:val="108"/>
  </w:num>
  <w:num w:numId="30" w16cid:durableId="1331525698">
    <w:abstractNumId w:val="2"/>
  </w:num>
  <w:num w:numId="31" w16cid:durableId="1956406729">
    <w:abstractNumId w:val="100"/>
  </w:num>
  <w:num w:numId="32" w16cid:durableId="136073557">
    <w:abstractNumId w:val="22"/>
  </w:num>
  <w:num w:numId="33" w16cid:durableId="1649044969">
    <w:abstractNumId w:val="60"/>
  </w:num>
  <w:num w:numId="34" w16cid:durableId="1053574886">
    <w:abstractNumId w:val="57"/>
  </w:num>
  <w:num w:numId="35" w16cid:durableId="123617425">
    <w:abstractNumId w:val="44"/>
  </w:num>
  <w:num w:numId="36" w16cid:durableId="1197812047">
    <w:abstractNumId w:val="12"/>
  </w:num>
  <w:num w:numId="37" w16cid:durableId="610094705">
    <w:abstractNumId w:val="82"/>
  </w:num>
  <w:num w:numId="38" w16cid:durableId="1031033057">
    <w:abstractNumId w:val="104"/>
  </w:num>
  <w:num w:numId="39" w16cid:durableId="1678342159">
    <w:abstractNumId w:val="120"/>
  </w:num>
  <w:num w:numId="40" w16cid:durableId="1132945166">
    <w:abstractNumId w:val="5"/>
  </w:num>
  <w:num w:numId="41" w16cid:durableId="760178646">
    <w:abstractNumId w:val="26"/>
  </w:num>
  <w:num w:numId="42" w16cid:durableId="426728298">
    <w:abstractNumId w:val="47"/>
  </w:num>
  <w:num w:numId="43" w16cid:durableId="551499060">
    <w:abstractNumId w:val="62"/>
  </w:num>
  <w:num w:numId="44" w16cid:durableId="36125492">
    <w:abstractNumId w:val="81"/>
  </w:num>
  <w:num w:numId="45" w16cid:durableId="110712698">
    <w:abstractNumId w:val="66"/>
  </w:num>
  <w:num w:numId="46" w16cid:durableId="1944150042">
    <w:abstractNumId w:val="53"/>
  </w:num>
  <w:num w:numId="47" w16cid:durableId="1083799803">
    <w:abstractNumId w:val="39"/>
  </w:num>
  <w:num w:numId="48" w16cid:durableId="1506506934">
    <w:abstractNumId w:val="76"/>
  </w:num>
  <w:num w:numId="49" w16cid:durableId="1919050691">
    <w:abstractNumId w:val="85"/>
  </w:num>
  <w:num w:numId="50" w16cid:durableId="2060744495">
    <w:abstractNumId w:val="16"/>
  </w:num>
  <w:num w:numId="51" w16cid:durableId="571936574">
    <w:abstractNumId w:val="94"/>
  </w:num>
  <w:num w:numId="52" w16cid:durableId="539706921">
    <w:abstractNumId w:val="86"/>
  </w:num>
  <w:num w:numId="53" w16cid:durableId="1729836063">
    <w:abstractNumId w:val="58"/>
  </w:num>
  <w:num w:numId="54" w16cid:durableId="699937559">
    <w:abstractNumId w:val="70"/>
  </w:num>
  <w:num w:numId="55" w16cid:durableId="922884313">
    <w:abstractNumId w:val="93"/>
  </w:num>
  <w:num w:numId="56" w16cid:durableId="660079076">
    <w:abstractNumId w:val="40"/>
  </w:num>
  <w:num w:numId="57" w16cid:durableId="1247418158">
    <w:abstractNumId w:val="73"/>
  </w:num>
  <w:num w:numId="58" w16cid:durableId="14549849">
    <w:abstractNumId w:val="43"/>
  </w:num>
  <w:num w:numId="59" w16cid:durableId="1678918206">
    <w:abstractNumId w:val="32"/>
  </w:num>
  <w:num w:numId="60" w16cid:durableId="2123455369">
    <w:abstractNumId w:val="84"/>
  </w:num>
  <w:num w:numId="61" w16cid:durableId="401953961">
    <w:abstractNumId w:val="103"/>
  </w:num>
  <w:num w:numId="62" w16cid:durableId="2022773948">
    <w:abstractNumId w:val="72"/>
  </w:num>
  <w:num w:numId="63" w16cid:durableId="1856723536">
    <w:abstractNumId w:val="80"/>
  </w:num>
  <w:num w:numId="64" w16cid:durableId="1373460325">
    <w:abstractNumId w:val="51"/>
  </w:num>
  <w:num w:numId="65" w16cid:durableId="978071931">
    <w:abstractNumId w:val="87"/>
  </w:num>
  <w:num w:numId="66" w16cid:durableId="1445151827">
    <w:abstractNumId w:val="30"/>
  </w:num>
  <w:num w:numId="67" w16cid:durableId="1773159675">
    <w:abstractNumId w:val="4"/>
  </w:num>
  <w:num w:numId="68" w16cid:durableId="1280263914">
    <w:abstractNumId w:val="96"/>
  </w:num>
  <w:num w:numId="69" w16cid:durableId="543493457">
    <w:abstractNumId w:val="101"/>
  </w:num>
  <w:num w:numId="70" w16cid:durableId="1061369617">
    <w:abstractNumId w:val="95"/>
  </w:num>
  <w:num w:numId="71" w16cid:durableId="94054677">
    <w:abstractNumId w:val="105"/>
  </w:num>
  <w:num w:numId="72" w16cid:durableId="274211494">
    <w:abstractNumId w:val="35"/>
  </w:num>
  <w:num w:numId="73" w16cid:durableId="334576038">
    <w:abstractNumId w:val="54"/>
  </w:num>
  <w:num w:numId="74" w16cid:durableId="1018888391">
    <w:abstractNumId w:val="8"/>
  </w:num>
  <w:num w:numId="75" w16cid:durableId="1996764776">
    <w:abstractNumId w:val="49"/>
  </w:num>
  <w:num w:numId="76" w16cid:durableId="1241600949">
    <w:abstractNumId w:val="109"/>
  </w:num>
  <w:num w:numId="77" w16cid:durableId="1767190083">
    <w:abstractNumId w:val="48"/>
  </w:num>
  <w:num w:numId="78" w16cid:durableId="409084495">
    <w:abstractNumId w:val="52"/>
  </w:num>
  <w:num w:numId="79" w16cid:durableId="508182777">
    <w:abstractNumId w:val="31"/>
  </w:num>
  <w:num w:numId="80" w16cid:durableId="2112385340">
    <w:abstractNumId w:val="88"/>
  </w:num>
  <w:num w:numId="81" w16cid:durableId="2061125205">
    <w:abstractNumId w:val="78"/>
  </w:num>
  <w:num w:numId="82" w16cid:durableId="1243106206">
    <w:abstractNumId w:val="21"/>
  </w:num>
  <w:num w:numId="83" w16cid:durableId="1849559954">
    <w:abstractNumId w:val="91"/>
  </w:num>
  <w:num w:numId="84" w16cid:durableId="904488814">
    <w:abstractNumId w:val="55"/>
  </w:num>
  <w:num w:numId="85" w16cid:durableId="914123631">
    <w:abstractNumId w:val="89"/>
  </w:num>
  <w:num w:numId="86" w16cid:durableId="1045911791">
    <w:abstractNumId w:val="37"/>
  </w:num>
  <w:num w:numId="87" w16cid:durableId="1795833008">
    <w:abstractNumId w:val="41"/>
  </w:num>
  <w:num w:numId="88" w16cid:durableId="1317147485">
    <w:abstractNumId w:val="3"/>
  </w:num>
  <w:num w:numId="89" w16cid:durableId="166292681">
    <w:abstractNumId w:val="19"/>
  </w:num>
  <w:num w:numId="90" w16cid:durableId="816872537">
    <w:abstractNumId w:val="34"/>
  </w:num>
  <w:num w:numId="91" w16cid:durableId="198589384">
    <w:abstractNumId w:val="97"/>
  </w:num>
  <w:num w:numId="92" w16cid:durableId="1797328897">
    <w:abstractNumId w:val="83"/>
  </w:num>
  <w:num w:numId="93" w16cid:durableId="2056082774">
    <w:abstractNumId w:val="7"/>
  </w:num>
  <w:num w:numId="94" w16cid:durableId="1006446693">
    <w:abstractNumId w:val="92"/>
  </w:num>
  <w:num w:numId="95" w16cid:durableId="1492015473">
    <w:abstractNumId w:val="23"/>
  </w:num>
  <w:num w:numId="96" w16cid:durableId="1509439041">
    <w:abstractNumId w:val="65"/>
  </w:num>
  <w:num w:numId="97" w16cid:durableId="1286934572">
    <w:abstractNumId w:val="90"/>
  </w:num>
  <w:num w:numId="98" w16cid:durableId="1342585235">
    <w:abstractNumId w:val="102"/>
  </w:num>
  <w:num w:numId="99" w16cid:durableId="2066292465">
    <w:abstractNumId w:val="24"/>
  </w:num>
  <w:num w:numId="100" w16cid:durableId="2052920718">
    <w:abstractNumId w:val="42"/>
  </w:num>
  <w:num w:numId="101" w16cid:durableId="1631133564">
    <w:abstractNumId w:val="6"/>
  </w:num>
  <w:num w:numId="102" w16cid:durableId="62873078">
    <w:abstractNumId w:val="99"/>
  </w:num>
  <w:num w:numId="103" w16cid:durableId="1433237454">
    <w:abstractNumId w:val="107"/>
  </w:num>
  <w:num w:numId="104" w16cid:durableId="2093969306">
    <w:abstractNumId w:val="79"/>
  </w:num>
  <w:num w:numId="105" w16cid:durableId="872882630">
    <w:abstractNumId w:val="36"/>
  </w:num>
  <w:num w:numId="106" w16cid:durableId="57021763">
    <w:abstractNumId w:val="75"/>
  </w:num>
  <w:num w:numId="107" w16cid:durableId="949511600">
    <w:abstractNumId w:val="61"/>
  </w:num>
  <w:num w:numId="108" w16cid:durableId="394201015">
    <w:abstractNumId w:val="11"/>
  </w:num>
  <w:num w:numId="109" w16cid:durableId="838547282">
    <w:abstractNumId w:val="46"/>
  </w:num>
  <w:num w:numId="110" w16cid:durableId="1230456072">
    <w:abstractNumId w:val="33"/>
  </w:num>
  <w:num w:numId="111" w16cid:durableId="84428330">
    <w:abstractNumId w:val="74"/>
  </w:num>
  <w:num w:numId="112" w16cid:durableId="1177815343">
    <w:abstractNumId w:val="114"/>
  </w:num>
  <w:num w:numId="113" w16cid:durableId="1386026567">
    <w:abstractNumId w:val="115"/>
  </w:num>
  <w:num w:numId="114" w16cid:durableId="2066951289">
    <w:abstractNumId w:val="121"/>
  </w:num>
  <w:num w:numId="115" w16cid:durableId="181404997">
    <w:abstractNumId w:val="118"/>
  </w:num>
  <w:num w:numId="116" w16cid:durableId="1610041308">
    <w:abstractNumId w:val="119"/>
  </w:num>
  <w:num w:numId="117" w16cid:durableId="1835682209">
    <w:abstractNumId w:val="111"/>
  </w:num>
  <w:num w:numId="118" w16cid:durableId="1088572966">
    <w:abstractNumId w:val="123"/>
  </w:num>
  <w:num w:numId="119" w16cid:durableId="1276061335">
    <w:abstractNumId w:val="122"/>
  </w:num>
  <w:num w:numId="120" w16cid:durableId="544564671">
    <w:abstractNumId w:val="110"/>
  </w:num>
  <w:num w:numId="121" w16cid:durableId="2064600400">
    <w:abstractNumId w:val="117"/>
  </w:num>
  <w:num w:numId="122" w16cid:durableId="714624291">
    <w:abstractNumId w:val="112"/>
  </w:num>
  <w:num w:numId="123" w16cid:durableId="1562715755">
    <w:abstractNumId w:val="113"/>
  </w:num>
  <w:num w:numId="124" w16cid:durableId="182743638">
    <w:abstractNumId w:val="11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AA"/>
    <w:rsid w:val="0019521B"/>
    <w:rsid w:val="00273D5D"/>
    <w:rsid w:val="002F75E5"/>
    <w:rsid w:val="00442302"/>
    <w:rsid w:val="005565A1"/>
    <w:rsid w:val="00575FAA"/>
    <w:rsid w:val="006B1B83"/>
    <w:rsid w:val="006D1566"/>
    <w:rsid w:val="00AA436D"/>
    <w:rsid w:val="00AC02CF"/>
    <w:rsid w:val="00AE142F"/>
    <w:rsid w:val="00DC0CD1"/>
    <w:rsid w:val="00ED1BD8"/>
    <w:rsid w:val="00EE697B"/>
    <w:rsid w:val="3DA24565"/>
    <w:rsid w:val="520B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CDAA3"/>
  <w15:docId w15:val="{D1226314-5F0C-4346-B5F9-A3DF3232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AE14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142F"/>
    <w:rPr>
      <w:kern w:val="2"/>
      <w:sz w:val="18"/>
      <w:szCs w:val="18"/>
    </w:rPr>
  </w:style>
  <w:style w:type="paragraph" w:styleId="a6">
    <w:name w:val="footer"/>
    <w:basedOn w:val="a"/>
    <w:link w:val="a7"/>
    <w:rsid w:val="00AE142F"/>
    <w:pPr>
      <w:tabs>
        <w:tab w:val="center" w:pos="4153"/>
        <w:tab w:val="right" w:pos="8306"/>
      </w:tabs>
      <w:snapToGrid w:val="0"/>
      <w:jc w:val="left"/>
    </w:pPr>
    <w:rPr>
      <w:sz w:val="18"/>
      <w:szCs w:val="18"/>
    </w:rPr>
  </w:style>
  <w:style w:type="character" w:customStyle="1" w:styleId="a7">
    <w:name w:val="页脚 字符"/>
    <w:basedOn w:val="a0"/>
    <w:link w:val="a6"/>
    <w:rsid w:val="00AE142F"/>
    <w:rPr>
      <w:kern w:val="2"/>
      <w:sz w:val="18"/>
      <w:szCs w:val="18"/>
    </w:rPr>
  </w:style>
  <w:style w:type="character" w:styleId="a8">
    <w:name w:val="Strong"/>
    <w:basedOn w:val="a0"/>
    <w:uiPriority w:val="22"/>
    <w:qFormat/>
    <w:rsid w:val="00273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俞 彦宸</dc:creator>
  <cp:lastModifiedBy>pan han</cp:lastModifiedBy>
  <cp:revision>2</cp:revision>
  <dcterms:created xsi:type="dcterms:W3CDTF">2023-12-30T16:07:00Z</dcterms:created>
  <dcterms:modified xsi:type="dcterms:W3CDTF">2023-12-30T16:07:00Z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6D3A8B4624B54D9FB45E6849E2EEE8FE_13</vt:lpwstr>
  </property>
</Properties>
</file>